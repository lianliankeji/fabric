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31"/>
          <w:szCs w:val="31"/>
        </w:rPr>
      </w:pPr>
      <w:r>
        <w:rPr>
          <w:rFonts w:ascii="Verdana" w:hAnsi="Verdana" w:cs="Verdana"/>
          <w:kern w:val="0"/>
        </w:rPr>
        <w:fldChar w:fldCharType="begin"/>
      </w:r>
      <w:r>
        <w:rPr>
          <w:rFonts w:ascii="Verdana" w:hAnsi="Verdana" w:cs="Verdana"/>
          <w:kern w:val="0"/>
        </w:rPr>
        <w:instrText>HYPERLINK "http://www.cnblogs.com/studyzy/p/7237287.html"</w:instrText>
      </w:r>
      <w:r>
        <w:rPr>
          <w:rFonts w:ascii="Verdana" w:hAnsi="Verdana" w:cs="Verdana"/>
          <w:kern w:val="0"/>
        </w:rPr>
      </w:r>
      <w:r>
        <w:rPr>
          <w:rFonts w:ascii="Verdana" w:hAnsi="Verdana" w:cs="Verdana"/>
          <w:kern w:val="0"/>
        </w:rPr>
        <w:fldChar w:fldCharType="separate"/>
      </w:r>
      <w:r>
        <w:rPr>
          <w:rFonts w:ascii="Verdana" w:hAnsi="Verdana" w:cs="Verdana"/>
          <w:b/>
          <w:bCs/>
          <w:color w:val="094EC0"/>
          <w:kern w:val="0"/>
          <w:sz w:val="31"/>
          <w:szCs w:val="31"/>
        </w:rPr>
        <w:t>Fabric 1.0</w:t>
      </w:r>
      <w:r>
        <w:rPr>
          <w:rFonts w:ascii="Verdana" w:hAnsi="Verdana" w:cs="Verdana"/>
          <w:b/>
          <w:bCs/>
          <w:color w:val="094EC0"/>
          <w:kern w:val="0"/>
          <w:sz w:val="31"/>
          <w:szCs w:val="31"/>
        </w:rPr>
        <w:t>的多机部署</w:t>
      </w:r>
      <w:r>
        <w:rPr>
          <w:rFonts w:ascii="Verdana" w:hAnsi="Verdana" w:cs="Verdana"/>
          <w:kern w:val="0"/>
        </w:rPr>
        <w:fldChar w:fldCharType="end"/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</w:rPr>
      </w:pP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Fabric1.0</w:t>
      </w:r>
      <w:r>
        <w:rPr>
          <w:rFonts w:ascii="Verdana" w:hAnsi="Verdana" w:cs="Verdana"/>
          <w:kern w:val="0"/>
        </w:rPr>
        <w:t>已经正式发布一段时间了，官方给出的单机部署的脚本也很完备，基本上傻瓜式的一键部署，直接运行官方的</w:t>
      </w:r>
      <w:r>
        <w:rPr>
          <w:rFonts w:ascii="Verdana" w:hAnsi="Verdana" w:cs="Verdana"/>
          <w:kern w:val="0"/>
        </w:rPr>
        <w:t>network_setup.sh up</w:t>
      </w:r>
      <w:r>
        <w:rPr>
          <w:rFonts w:ascii="Verdana" w:hAnsi="Verdana" w:cs="Verdana"/>
          <w:kern w:val="0"/>
        </w:rPr>
        <w:t>即可。但是在实际生产环境，我们不可能把所有的节点都放在一台机器中，所以必然会遇到多级部署的问题。下面我们就来讲讲怎么实现多机部署和测试官方的</w:t>
      </w:r>
      <w:proofErr w:type="spellStart"/>
      <w:r>
        <w:rPr>
          <w:rFonts w:ascii="Verdana" w:hAnsi="Verdana" w:cs="Verdana"/>
          <w:kern w:val="0"/>
        </w:rPr>
        <w:t>ChainCode</w:t>
      </w:r>
      <w:proofErr w:type="spellEnd"/>
      <w:r>
        <w:rPr>
          <w:rFonts w:ascii="Verdana" w:hAnsi="Verdana" w:cs="Verdana"/>
          <w:kern w:val="0"/>
        </w:rPr>
        <w:t>。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42"/>
          <w:szCs w:val="42"/>
        </w:rPr>
      </w:pPr>
      <w:r>
        <w:rPr>
          <w:rFonts w:ascii="Verdana" w:hAnsi="Verdana" w:cs="Verdana"/>
          <w:b/>
          <w:bCs/>
          <w:kern w:val="0"/>
          <w:sz w:val="42"/>
          <w:szCs w:val="42"/>
        </w:rPr>
        <w:t>1.</w:t>
      </w:r>
      <w:r>
        <w:rPr>
          <w:rFonts w:ascii="Verdana" w:hAnsi="Verdana" w:cs="Verdana"/>
          <w:b/>
          <w:bCs/>
          <w:kern w:val="0"/>
          <w:sz w:val="42"/>
          <w:szCs w:val="42"/>
        </w:rPr>
        <w:t>环境准备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我们要部署的是</w:t>
      </w:r>
      <w:r>
        <w:rPr>
          <w:rFonts w:ascii="Verdana" w:hAnsi="Verdana" w:cs="Verdana"/>
          <w:kern w:val="0"/>
        </w:rPr>
        <w:t>4Peer+1Orderer</w:t>
      </w:r>
      <w:r>
        <w:rPr>
          <w:rFonts w:ascii="Verdana" w:hAnsi="Verdana" w:cs="Verdana"/>
          <w:kern w:val="0"/>
        </w:rPr>
        <w:t>的架构，也就是官方的</w:t>
      </w:r>
      <w:r>
        <w:rPr>
          <w:rFonts w:ascii="Verdana" w:hAnsi="Verdana" w:cs="Verdana"/>
          <w:kern w:val="0"/>
        </w:rPr>
        <w:t>e2c_cli</w:t>
      </w:r>
      <w:r>
        <w:rPr>
          <w:rFonts w:ascii="Verdana" w:hAnsi="Verdana" w:cs="Verdana"/>
          <w:kern w:val="0"/>
        </w:rPr>
        <w:t>架构。为此我们需要准备</w:t>
      </w:r>
      <w:r>
        <w:rPr>
          <w:rFonts w:ascii="Verdana" w:hAnsi="Verdana" w:cs="Verdana"/>
          <w:kern w:val="0"/>
        </w:rPr>
        <w:t>5</w:t>
      </w:r>
      <w:r>
        <w:rPr>
          <w:rFonts w:ascii="Verdana" w:hAnsi="Verdana" w:cs="Verdana"/>
          <w:kern w:val="0"/>
        </w:rPr>
        <w:t>台机器。我们可以开</w:t>
      </w:r>
      <w:r>
        <w:rPr>
          <w:rFonts w:ascii="Verdana" w:hAnsi="Verdana" w:cs="Verdana"/>
          <w:kern w:val="0"/>
        </w:rPr>
        <w:t>5</w:t>
      </w:r>
      <w:r>
        <w:rPr>
          <w:rFonts w:ascii="Verdana" w:hAnsi="Verdana" w:cs="Verdana"/>
          <w:kern w:val="0"/>
        </w:rPr>
        <w:t>台虚拟机，也可以购买</w:t>
      </w:r>
      <w:r>
        <w:rPr>
          <w:rFonts w:ascii="Verdana" w:hAnsi="Verdana" w:cs="Verdana"/>
          <w:kern w:val="0"/>
        </w:rPr>
        <w:t>5</w:t>
      </w:r>
      <w:r>
        <w:rPr>
          <w:rFonts w:ascii="Verdana" w:hAnsi="Verdana" w:cs="Verdana"/>
          <w:kern w:val="0"/>
        </w:rPr>
        <w:t>台云服务器，不管怎么样，我们需要这</w:t>
      </w:r>
      <w:r>
        <w:rPr>
          <w:rFonts w:ascii="Verdana" w:hAnsi="Verdana" w:cs="Verdana"/>
          <w:kern w:val="0"/>
        </w:rPr>
        <w:t>5</w:t>
      </w:r>
      <w:r>
        <w:rPr>
          <w:rFonts w:ascii="Verdana" w:hAnsi="Verdana" w:cs="Verdana"/>
          <w:kern w:val="0"/>
        </w:rPr>
        <w:t>台机器网络能够互通，而且安装相同的系统，我们用的是</w:t>
      </w:r>
      <w:r>
        <w:rPr>
          <w:rFonts w:ascii="Verdana" w:hAnsi="Verdana" w:cs="Verdana"/>
          <w:kern w:val="0"/>
        </w:rPr>
        <w:t>Ubuntu 16.04</w:t>
      </w:r>
      <w:r>
        <w:rPr>
          <w:rFonts w:ascii="Verdana" w:hAnsi="Verdana" w:cs="Verdana"/>
          <w:kern w:val="0"/>
        </w:rPr>
        <w:t>版。为了方便，我建议先启用</w:t>
      </w:r>
      <w:r>
        <w:rPr>
          <w:rFonts w:ascii="Verdana" w:hAnsi="Verdana" w:cs="Verdana"/>
          <w:kern w:val="0"/>
        </w:rPr>
        <w:t>1</w:t>
      </w:r>
      <w:r>
        <w:rPr>
          <w:rFonts w:ascii="Verdana" w:hAnsi="Verdana" w:cs="Verdana"/>
          <w:kern w:val="0"/>
        </w:rPr>
        <w:t>台虚拟机，在其中把准备工作做完，然后基于这台虚拟机，再复制出</w:t>
      </w:r>
      <w:r>
        <w:rPr>
          <w:rFonts w:ascii="Verdana" w:hAnsi="Verdana" w:cs="Verdana"/>
          <w:kern w:val="0"/>
        </w:rPr>
        <w:t>4</w:t>
      </w:r>
      <w:r>
        <w:rPr>
          <w:rFonts w:ascii="Verdana" w:hAnsi="Verdana" w:cs="Verdana"/>
          <w:kern w:val="0"/>
        </w:rPr>
        <w:t>台即可。这里是我用到</w:t>
      </w:r>
      <w:r>
        <w:rPr>
          <w:rFonts w:ascii="Verdana" w:hAnsi="Verdana" w:cs="Verdana"/>
          <w:kern w:val="0"/>
        </w:rPr>
        <w:t>5</w:t>
      </w:r>
      <w:r>
        <w:rPr>
          <w:rFonts w:ascii="Verdana" w:hAnsi="Verdana" w:cs="Verdana"/>
          <w:kern w:val="0"/>
        </w:rPr>
        <w:t>台</w:t>
      </w:r>
      <w:r>
        <w:rPr>
          <w:rFonts w:ascii="Verdana" w:hAnsi="Verdana" w:cs="Verdana"/>
          <w:kern w:val="0"/>
        </w:rPr>
        <w:t>Server</w:t>
      </w:r>
      <w:r>
        <w:rPr>
          <w:rFonts w:ascii="Verdana" w:hAnsi="Verdana" w:cs="Verdana"/>
          <w:kern w:val="0"/>
        </w:rPr>
        <w:t>的主机名（角色）和</w:t>
      </w:r>
      <w:r>
        <w:rPr>
          <w:rFonts w:ascii="Verdana" w:hAnsi="Verdana" w:cs="Verdana"/>
          <w:kern w:val="0"/>
        </w:rPr>
        <w:t>IP</w:t>
      </w:r>
      <w:r>
        <w:rPr>
          <w:rFonts w:ascii="Verdana" w:hAnsi="Verdana" w:cs="Verdana"/>
          <w:kern w:val="0"/>
        </w:rPr>
        <w:t>：</w:t>
      </w:r>
    </w:p>
    <w:tbl>
      <w:tblPr>
        <w:tblW w:w="0" w:type="auto"/>
        <w:tblBorders>
          <w:top w:val="single" w:sz="8" w:space="0" w:color="B3B3B3"/>
          <w:left w:val="single" w:sz="8" w:space="0" w:color="B3B3B3"/>
          <w:right w:val="single" w:sz="8" w:space="0" w:color="B3B3B3"/>
        </w:tblBorders>
        <w:tblLayout w:type="fixed"/>
        <w:tblLook w:val="0000" w:firstRow="0" w:lastRow="0" w:firstColumn="0" w:lastColumn="0" w:noHBand="0" w:noVBand="0"/>
      </w:tblPr>
      <w:tblGrid>
        <w:gridCol w:w="3027"/>
        <w:gridCol w:w="1787"/>
      </w:tblGrid>
      <w:tr w:rsidR="00AD6448">
        <w:tblPrEx>
          <w:tblCellMar>
            <w:top w:w="0" w:type="dxa"/>
            <w:bottom w:w="0" w:type="dxa"/>
          </w:tblCellMar>
        </w:tblPrEx>
        <w:tc>
          <w:tcPr>
            <w:tcW w:w="3027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</w:rPr>
            </w:pPr>
            <w:proofErr w:type="gramStart"/>
            <w:r>
              <w:rPr>
                <w:rFonts w:ascii="Verdana" w:hAnsi="Verdana" w:cs="Verdana"/>
                <w:kern w:val="0"/>
              </w:rPr>
              <w:t>orderer.example.com</w:t>
            </w:r>
            <w:proofErr w:type="gramEnd"/>
          </w:p>
        </w:tc>
        <w:tc>
          <w:tcPr>
            <w:tcW w:w="1787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</w:rPr>
            </w:pPr>
            <w:r>
              <w:rPr>
                <w:rFonts w:ascii="Verdana" w:hAnsi="Verdana" w:cs="Verdana"/>
                <w:kern w:val="0"/>
              </w:rPr>
              <w:t>10.174.13.185</w:t>
            </w:r>
          </w:p>
        </w:tc>
      </w:tr>
      <w:tr w:rsidR="00AD644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27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</w:rPr>
            </w:pPr>
            <w:proofErr w:type="gramStart"/>
            <w:r>
              <w:rPr>
                <w:rFonts w:ascii="Verdana" w:hAnsi="Verdana" w:cs="Verdana"/>
                <w:kern w:val="0"/>
              </w:rPr>
              <w:t>peer0.org1.example.com</w:t>
            </w:r>
            <w:proofErr w:type="gramEnd"/>
          </w:p>
        </w:tc>
        <w:tc>
          <w:tcPr>
            <w:tcW w:w="1787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</w:rPr>
            </w:pPr>
            <w:r>
              <w:rPr>
                <w:rFonts w:ascii="Verdana" w:hAnsi="Verdana" w:cs="Verdana"/>
                <w:kern w:val="0"/>
              </w:rPr>
              <w:t>10.51.120.220</w:t>
            </w:r>
          </w:p>
        </w:tc>
      </w:tr>
      <w:tr w:rsidR="00AD644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27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</w:rPr>
            </w:pPr>
            <w:proofErr w:type="gramStart"/>
            <w:r>
              <w:rPr>
                <w:rFonts w:ascii="Verdana" w:hAnsi="Verdana" w:cs="Verdana"/>
                <w:kern w:val="0"/>
              </w:rPr>
              <w:t>peer1.org1.example.com</w:t>
            </w:r>
            <w:proofErr w:type="gramEnd"/>
          </w:p>
        </w:tc>
        <w:tc>
          <w:tcPr>
            <w:tcW w:w="1787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</w:rPr>
            </w:pPr>
            <w:r>
              <w:rPr>
                <w:rFonts w:ascii="Verdana" w:hAnsi="Verdana" w:cs="Verdana"/>
                <w:kern w:val="0"/>
              </w:rPr>
              <w:t>10.51.126.19</w:t>
            </w:r>
          </w:p>
        </w:tc>
      </w:tr>
      <w:tr w:rsidR="00AD644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027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</w:rPr>
            </w:pPr>
            <w:proofErr w:type="gramStart"/>
            <w:r>
              <w:rPr>
                <w:rFonts w:ascii="Verdana" w:hAnsi="Verdana" w:cs="Verdana"/>
                <w:kern w:val="0"/>
              </w:rPr>
              <w:t>peer0.org2.example.com</w:t>
            </w:r>
            <w:proofErr w:type="gramEnd"/>
          </w:p>
        </w:tc>
        <w:tc>
          <w:tcPr>
            <w:tcW w:w="1787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</w:rPr>
            </w:pPr>
            <w:r>
              <w:rPr>
                <w:rFonts w:ascii="Verdana" w:hAnsi="Verdana" w:cs="Verdana"/>
                <w:kern w:val="0"/>
              </w:rPr>
              <w:t>10.51.116.133</w:t>
            </w:r>
          </w:p>
        </w:tc>
      </w:tr>
      <w:tr w:rsidR="00AD6448">
        <w:tblPrEx>
          <w:tblBorders>
            <w:top w:val="none" w:sz="0" w:space="0" w:color="auto"/>
            <w:bottom w:val="single" w:sz="8" w:space="0" w:color="B3B3B3"/>
          </w:tblBorders>
          <w:tblCellMar>
            <w:top w:w="0" w:type="dxa"/>
            <w:bottom w:w="0" w:type="dxa"/>
          </w:tblCellMar>
        </w:tblPrEx>
        <w:tc>
          <w:tcPr>
            <w:tcW w:w="3027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</w:rPr>
            </w:pPr>
            <w:proofErr w:type="gramStart"/>
            <w:r>
              <w:rPr>
                <w:rFonts w:ascii="Verdana" w:hAnsi="Verdana" w:cs="Verdana"/>
                <w:kern w:val="0"/>
              </w:rPr>
              <w:t>peer1.org2.example.com</w:t>
            </w:r>
            <w:proofErr w:type="gramEnd"/>
          </w:p>
        </w:tc>
        <w:tc>
          <w:tcPr>
            <w:tcW w:w="1787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</w:rPr>
            </w:pPr>
            <w:r>
              <w:rPr>
                <w:rFonts w:ascii="Verdana" w:hAnsi="Verdana" w:cs="Verdana"/>
                <w:kern w:val="0"/>
              </w:rPr>
              <w:t>10.51.126.5</w:t>
            </w:r>
          </w:p>
        </w:tc>
      </w:tr>
    </w:tbl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接下来我们需要准备软件环境，包括</w:t>
      </w:r>
      <w:r>
        <w:rPr>
          <w:rFonts w:ascii="Verdana" w:hAnsi="Verdana" w:cs="Verdana"/>
          <w:kern w:val="0"/>
        </w:rPr>
        <w:t>Go</w:t>
      </w:r>
      <w:r>
        <w:rPr>
          <w:rFonts w:ascii="Verdana" w:hAnsi="Verdana" w:cs="Verdana"/>
          <w:kern w:val="0"/>
        </w:rPr>
        <w:t>、</w:t>
      </w:r>
      <w:proofErr w:type="spellStart"/>
      <w:r>
        <w:rPr>
          <w:rFonts w:ascii="Verdana" w:hAnsi="Verdana" w:cs="Verdana"/>
          <w:kern w:val="0"/>
        </w:rPr>
        <w:t>Docker</w:t>
      </w:r>
      <w:proofErr w:type="spellEnd"/>
      <w:r>
        <w:rPr>
          <w:rFonts w:ascii="Verdana" w:hAnsi="Verdana" w:cs="Verdana"/>
          <w:kern w:val="0"/>
        </w:rPr>
        <w:t>、</w:t>
      </w:r>
      <w:proofErr w:type="spellStart"/>
      <w:r>
        <w:rPr>
          <w:rFonts w:ascii="Verdana" w:hAnsi="Verdana" w:cs="Verdana"/>
          <w:kern w:val="0"/>
        </w:rPr>
        <w:t>Docker</w:t>
      </w:r>
      <w:proofErr w:type="spellEnd"/>
      <w:r>
        <w:rPr>
          <w:rFonts w:ascii="Verdana" w:hAnsi="Verdana" w:cs="Verdana"/>
          <w:kern w:val="0"/>
        </w:rPr>
        <w:t xml:space="preserve"> Compose</w:t>
      </w:r>
      <w:r>
        <w:rPr>
          <w:rFonts w:ascii="Verdana" w:hAnsi="Verdana" w:cs="Verdana"/>
          <w:kern w:val="0"/>
        </w:rPr>
        <w:t>，我在之前的</w:t>
      </w:r>
      <w:r>
        <w:rPr>
          <w:rFonts w:ascii="Verdana" w:hAnsi="Verdana" w:cs="Verdana"/>
          <w:kern w:val="0"/>
        </w:rPr>
        <w:fldChar w:fldCharType="begin"/>
      </w:r>
      <w:r>
        <w:rPr>
          <w:rFonts w:ascii="Verdana" w:hAnsi="Verdana" w:cs="Verdana"/>
          <w:kern w:val="0"/>
        </w:rPr>
        <w:instrText>HYPERLINK "http://www.cnblogs.com/studyzy/p/6973334.html"</w:instrText>
      </w:r>
      <w:r>
        <w:rPr>
          <w:rFonts w:ascii="Verdana" w:hAnsi="Verdana" w:cs="Verdana"/>
          <w:kern w:val="0"/>
        </w:rPr>
      </w:r>
      <w:r>
        <w:rPr>
          <w:rFonts w:ascii="Verdana" w:hAnsi="Verdana" w:cs="Verdana"/>
          <w:kern w:val="0"/>
        </w:rPr>
        <w:fldChar w:fldCharType="separate"/>
      </w:r>
      <w:r>
        <w:rPr>
          <w:rFonts w:ascii="Verdana" w:hAnsi="Verdana" w:cs="Verdana"/>
          <w:kern w:val="0"/>
          <w:u w:val="single"/>
        </w:rPr>
        <w:t>单机部署的博客</w:t>
      </w:r>
      <w:r>
        <w:rPr>
          <w:rFonts w:ascii="Verdana" w:hAnsi="Verdana" w:cs="Verdana"/>
          <w:kern w:val="0"/>
        </w:rPr>
        <w:fldChar w:fldCharType="end"/>
      </w:r>
      <w:r>
        <w:rPr>
          <w:rFonts w:ascii="Verdana" w:hAnsi="Verdana" w:cs="Verdana"/>
          <w:kern w:val="0"/>
        </w:rPr>
        <w:t>中也讲到过具体的方法，这里再复述一下：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32"/>
          <w:szCs w:val="32"/>
        </w:rPr>
      </w:pPr>
      <w:r>
        <w:rPr>
          <w:rFonts w:ascii="Verdana" w:hAnsi="Verdana" w:cs="Verdana"/>
          <w:b/>
          <w:bCs/>
          <w:kern w:val="0"/>
          <w:sz w:val="32"/>
          <w:szCs w:val="32"/>
        </w:rPr>
        <w:t>1.1 Go</w:t>
      </w:r>
      <w:r>
        <w:rPr>
          <w:rFonts w:ascii="Verdana" w:hAnsi="Verdana" w:cs="Verdana"/>
          <w:b/>
          <w:bCs/>
          <w:kern w:val="0"/>
          <w:sz w:val="32"/>
          <w:szCs w:val="32"/>
        </w:rPr>
        <w:t>的安装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Ubuntu</w:t>
      </w:r>
      <w:r>
        <w:rPr>
          <w:rFonts w:ascii="Verdana" w:hAnsi="Verdana" w:cs="Verdana"/>
          <w:kern w:val="0"/>
        </w:rPr>
        <w:t>的</w:t>
      </w:r>
      <w:r>
        <w:rPr>
          <w:rFonts w:ascii="Verdana" w:hAnsi="Verdana" w:cs="Verdana"/>
          <w:kern w:val="0"/>
        </w:rPr>
        <w:t>apt-get</w:t>
      </w:r>
      <w:r>
        <w:rPr>
          <w:rFonts w:ascii="Verdana" w:hAnsi="Verdana" w:cs="Verdana"/>
          <w:kern w:val="0"/>
        </w:rPr>
        <w:t>虽然提供了</w:t>
      </w:r>
      <w:r>
        <w:rPr>
          <w:rFonts w:ascii="Verdana" w:hAnsi="Verdana" w:cs="Verdana"/>
          <w:kern w:val="0"/>
        </w:rPr>
        <w:t>Go</w:t>
      </w:r>
      <w:r>
        <w:rPr>
          <w:rFonts w:ascii="Verdana" w:hAnsi="Verdana" w:cs="Verdana"/>
          <w:kern w:val="0"/>
        </w:rPr>
        <w:t>的安装，但是版本比较旧，最好的方法还是参考官方网站，下载最新版的</w:t>
      </w:r>
      <w:r>
        <w:rPr>
          <w:rFonts w:ascii="Verdana" w:hAnsi="Verdana" w:cs="Verdana"/>
          <w:kern w:val="0"/>
        </w:rPr>
        <w:t>Go</w:t>
      </w:r>
      <w:r>
        <w:rPr>
          <w:rFonts w:ascii="Verdana" w:hAnsi="Verdana" w:cs="Verdana"/>
          <w:kern w:val="0"/>
        </w:rPr>
        <w:t>。具体涉及到的命令包括：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</w:rPr>
        <w:t>wget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https:</w:t>
      </w:r>
      <w:r>
        <w:rPr>
          <w:rFonts w:ascii="Courier New" w:hAnsi="Courier New" w:cs="Courier New"/>
          <w:color w:val="0F7001"/>
          <w:kern w:val="0"/>
        </w:rPr>
        <w:t>//storage.googleapis.com/golang/go1.8.3.linux-amd64.tar.gz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</w:rPr>
        <w:t>sudo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tar</w:t>
      </w:r>
      <w:r>
        <w:rPr>
          <w:rFonts w:ascii="Courier New" w:hAnsi="Courier New" w:cs="Courier New"/>
          <w:kern w:val="0"/>
        </w:rPr>
        <w:t xml:space="preserve"> -C /</w:t>
      </w:r>
      <w:proofErr w:type="spellStart"/>
      <w:r>
        <w:rPr>
          <w:rFonts w:ascii="Courier New" w:hAnsi="Courier New" w:cs="Courier New"/>
          <w:kern w:val="0"/>
        </w:rPr>
        <w:t>usr</w:t>
      </w:r>
      <w:proofErr w:type="spellEnd"/>
      <w:r>
        <w:rPr>
          <w:rFonts w:ascii="Courier New" w:hAnsi="Courier New" w:cs="Courier New"/>
          <w:kern w:val="0"/>
        </w:rPr>
        <w:t>/local -</w:t>
      </w:r>
      <w:proofErr w:type="spellStart"/>
      <w:r>
        <w:rPr>
          <w:rFonts w:ascii="Courier New" w:hAnsi="Courier New" w:cs="Courier New"/>
          <w:kern w:val="0"/>
        </w:rPr>
        <w:t>xzf</w:t>
      </w:r>
      <w:proofErr w:type="spellEnd"/>
      <w:r>
        <w:rPr>
          <w:rFonts w:ascii="Courier New" w:hAnsi="Courier New" w:cs="Courier New"/>
          <w:kern w:val="0"/>
        </w:rPr>
        <w:t xml:space="preserve"> go1.</w:t>
      </w:r>
      <w:r>
        <w:rPr>
          <w:rFonts w:ascii="Courier New" w:hAnsi="Courier New" w:cs="Courier New"/>
          <w:color w:val="6B006D"/>
          <w:kern w:val="0"/>
        </w:rPr>
        <w:t>8.3</w:t>
      </w:r>
      <w:r>
        <w:rPr>
          <w:rFonts w:ascii="Courier New" w:hAnsi="Courier New" w:cs="Courier New"/>
          <w:kern w:val="0"/>
        </w:rPr>
        <w:t>.linux-amd64.</w:t>
      </w:r>
      <w:r>
        <w:rPr>
          <w:rFonts w:ascii="Courier New" w:hAnsi="Courier New" w:cs="Courier New"/>
          <w:color w:val="0000FF"/>
          <w:kern w:val="0"/>
        </w:rPr>
        <w:t>tar</w:t>
      </w:r>
      <w:r>
        <w:rPr>
          <w:rFonts w:ascii="Courier New" w:hAnsi="Courier New" w:cs="Courier New"/>
          <w:kern w:val="0"/>
        </w:rPr>
        <w:t>.gz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接下来编辑当前用户的环境变量：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FF"/>
          <w:kern w:val="0"/>
        </w:rPr>
        <w:t>vi</w:t>
      </w:r>
      <w:proofErr w:type="gramEnd"/>
      <w:r>
        <w:rPr>
          <w:rFonts w:ascii="Courier New" w:hAnsi="Courier New" w:cs="Courier New"/>
          <w:kern w:val="0"/>
        </w:rPr>
        <w:t xml:space="preserve"> ~/.profile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添加以下内容：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export</w:t>
      </w:r>
      <w:proofErr w:type="gramEnd"/>
      <w:r>
        <w:rPr>
          <w:rFonts w:ascii="Courier New" w:hAnsi="Courier New" w:cs="Courier New"/>
          <w:kern w:val="0"/>
        </w:rPr>
        <w:t xml:space="preserve"> PATH=$PATH:/</w:t>
      </w:r>
      <w:proofErr w:type="spellStart"/>
      <w:r>
        <w:rPr>
          <w:rFonts w:ascii="Courier New" w:hAnsi="Courier New" w:cs="Courier New"/>
          <w:kern w:val="0"/>
        </w:rPr>
        <w:t>usr</w:t>
      </w:r>
      <w:proofErr w:type="spellEnd"/>
      <w:r>
        <w:rPr>
          <w:rFonts w:ascii="Courier New" w:hAnsi="Courier New" w:cs="Courier New"/>
          <w:kern w:val="0"/>
        </w:rPr>
        <w:t xml:space="preserve">/local/go/bin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export</w:t>
      </w:r>
      <w:proofErr w:type="gramEnd"/>
      <w:r>
        <w:rPr>
          <w:rFonts w:ascii="Courier New" w:hAnsi="Courier New" w:cs="Courier New"/>
          <w:kern w:val="0"/>
        </w:rPr>
        <w:t xml:space="preserve"> GOROOT=/</w:t>
      </w:r>
      <w:proofErr w:type="spellStart"/>
      <w:r>
        <w:rPr>
          <w:rFonts w:ascii="Courier New" w:hAnsi="Courier New" w:cs="Courier New"/>
          <w:kern w:val="0"/>
        </w:rPr>
        <w:t>usr</w:t>
      </w:r>
      <w:proofErr w:type="spellEnd"/>
      <w:r>
        <w:rPr>
          <w:rFonts w:ascii="Courier New" w:hAnsi="Courier New" w:cs="Courier New"/>
          <w:kern w:val="0"/>
        </w:rPr>
        <w:t xml:space="preserve">/local/go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export</w:t>
      </w:r>
      <w:proofErr w:type="gramEnd"/>
      <w:r>
        <w:rPr>
          <w:rFonts w:ascii="Courier New" w:hAnsi="Courier New" w:cs="Courier New"/>
          <w:kern w:val="0"/>
        </w:rPr>
        <w:t xml:space="preserve"> GOPATH=$HOME/go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export</w:t>
      </w:r>
      <w:proofErr w:type="gramEnd"/>
      <w:r>
        <w:rPr>
          <w:rFonts w:ascii="Courier New" w:hAnsi="Courier New" w:cs="Courier New"/>
          <w:kern w:val="0"/>
        </w:rPr>
        <w:t xml:space="preserve"> PATH=$PATH:/$HOME/go/bin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我们把</w:t>
      </w:r>
      <w:r>
        <w:rPr>
          <w:rFonts w:ascii="Verdana" w:hAnsi="Verdana" w:cs="Verdana"/>
          <w:kern w:val="0"/>
        </w:rPr>
        <w:t>go</w:t>
      </w:r>
      <w:r>
        <w:rPr>
          <w:rFonts w:ascii="Verdana" w:hAnsi="Verdana" w:cs="Verdana"/>
          <w:kern w:val="0"/>
        </w:rPr>
        <w:t>的目录</w:t>
      </w:r>
      <w:r>
        <w:rPr>
          <w:rFonts w:ascii="Verdana" w:hAnsi="Verdana" w:cs="Verdana"/>
          <w:kern w:val="0"/>
        </w:rPr>
        <w:t>GOPATH</w:t>
      </w:r>
      <w:r>
        <w:rPr>
          <w:rFonts w:ascii="Verdana" w:hAnsi="Verdana" w:cs="Verdana"/>
          <w:kern w:val="0"/>
        </w:rPr>
        <w:t>设置为当前用户的文件夹下，所以记得创建</w:t>
      </w:r>
      <w:r>
        <w:rPr>
          <w:rFonts w:ascii="Verdana" w:hAnsi="Verdana" w:cs="Verdana"/>
          <w:kern w:val="0"/>
        </w:rPr>
        <w:t>go</w:t>
      </w:r>
      <w:r>
        <w:rPr>
          <w:rFonts w:ascii="Verdana" w:hAnsi="Verdana" w:cs="Verdana"/>
          <w:kern w:val="0"/>
        </w:rPr>
        <w:t>文件夹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cd ~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</w:rPr>
        <w:t>mkdir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go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32"/>
          <w:szCs w:val="32"/>
        </w:rPr>
      </w:pPr>
      <w:r>
        <w:rPr>
          <w:rFonts w:ascii="Verdana" w:hAnsi="Verdana" w:cs="Verdana"/>
          <w:b/>
          <w:bCs/>
          <w:kern w:val="0"/>
          <w:sz w:val="32"/>
          <w:szCs w:val="32"/>
        </w:rPr>
        <w:t xml:space="preserve">1.2 </w:t>
      </w:r>
      <w:proofErr w:type="spellStart"/>
      <w:r>
        <w:rPr>
          <w:rFonts w:ascii="Verdana" w:hAnsi="Verdana" w:cs="Verdana"/>
          <w:b/>
          <w:bCs/>
          <w:kern w:val="0"/>
          <w:sz w:val="32"/>
          <w:szCs w:val="32"/>
        </w:rPr>
        <w:t>Docker</w:t>
      </w:r>
      <w:proofErr w:type="spellEnd"/>
      <w:r>
        <w:rPr>
          <w:rFonts w:ascii="Verdana" w:hAnsi="Verdana" w:cs="Verdana"/>
          <w:b/>
          <w:bCs/>
          <w:kern w:val="0"/>
          <w:sz w:val="32"/>
          <w:szCs w:val="32"/>
        </w:rPr>
        <w:t>安装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我们可以使用阿里提供的镜像，安装也非常方便。通过以下命令来安装</w:t>
      </w:r>
      <w:proofErr w:type="spellStart"/>
      <w:r>
        <w:rPr>
          <w:rFonts w:ascii="Verdana" w:hAnsi="Verdana" w:cs="Verdana"/>
          <w:kern w:val="0"/>
        </w:rPr>
        <w:t>Docker</w:t>
      </w:r>
      <w:proofErr w:type="spellEnd"/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curl</w:t>
      </w:r>
      <w:proofErr w:type="gramEnd"/>
      <w:r>
        <w:rPr>
          <w:rFonts w:ascii="Courier New" w:hAnsi="Courier New" w:cs="Courier New"/>
          <w:kern w:val="0"/>
        </w:rPr>
        <w:t xml:space="preserve"> -</w:t>
      </w:r>
      <w:proofErr w:type="spellStart"/>
      <w:r>
        <w:rPr>
          <w:rFonts w:ascii="Courier New" w:hAnsi="Courier New" w:cs="Courier New"/>
          <w:kern w:val="0"/>
        </w:rPr>
        <w:t>sSL</w:t>
      </w:r>
      <w:proofErr w:type="spellEnd"/>
      <w:r>
        <w:rPr>
          <w:rFonts w:ascii="Courier New" w:hAnsi="Courier New" w:cs="Courier New"/>
          <w:kern w:val="0"/>
        </w:rPr>
        <w:t xml:space="preserve"> http:</w:t>
      </w:r>
      <w:r>
        <w:rPr>
          <w:rFonts w:ascii="Courier New" w:hAnsi="Courier New" w:cs="Courier New"/>
          <w:color w:val="0F7001"/>
          <w:kern w:val="0"/>
        </w:rPr>
        <w:t xml:space="preserve">//acs-public-mirror.oss-cn-hangzhou.aliyuncs.com/docker-engine/internet | </w:t>
      </w:r>
      <w:proofErr w:type="spellStart"/>
      <w:r>
        <w:rPr>
          <w:rFonts w:ascii="Courier New" w:hAnsi="Courier New" w:cs="Courier New"/>
          <w:color w:val="0F7001"/>
          <w:kern w:val="0"/>
        </w:rPr>
        <w:t>sh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 -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安装完成后需要修改当前用户（我使用的用户叫</w:t>
      </w:r>
      <w:r>
        <w:rPr>
          <w:rFonts w:ascii="Verdana" w:hAnsi="Verdana" w:cs="Verdana"/>
          <w:kern w:val="0"/>
        </w:rPr>
        <w:t>fabric</w:t>
      </w:r>
      <w:r>
        <w:rPr>
          <w:rFonts w:ascii="Verdana" w:hAnsi="Verdana" w:cs="Verdana"/>
          <w:kern w:val="0"/>
        </w:rPr>
        <w:t>）权限：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</w:rPr>
        <w:t>sudo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usermod</w:t>
      </w:r>
      <w:proofErr w:type="spellEnd"/>
      <w:r>
        <w:rPr>
          <w:rFonts w:ascii="Courier New" w:hAnsi="Courier New" w:cs="Courier New"/>
          <w:kern w:val="0"/>
        </w:rPr>
        <w:t xml:space="preserve"> -</w:t>
      </w:r>
      <w:proofErr w:type="spellStart"/>
      <w:r>
        <w:rPr>
          <w:rFonts w:ascii="Courier New" w:hAnsi="Courier New" w:cs="Courier New"/>
          <w:kern w:val="0"/>
        </w:rPr>
        <w:t>aG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docker</w:t>
      </w:r>
      <w:proofErr w:type="spellEnd"/>
      <w:r>
        <w:rPr>
          <w:rFonts w:ascii="Courier New" w:hAnsi="Courier New" w:cs="Courier New"/>
          <w:kern w:val="0"/>
        </w:rPr>
        <w:t xml:space="preserve"> fabric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注销并重新登录，然后添加阿里云的</w:t>
      </w:r>
      <w:proofErr w:type="spellStart"/>
      <w:r>
        <w:rPr>
          <w:rFonts w:ascii="Verdana" w:hAnsi="Verdana" w:cs="Verdana"/>
          <w:kern w:val="0"/>
        </w:rPr>
        <w:t>Docker</w:t>
      </w:r>
      <w:proofErr w:type="spellEnd"/>
      <w:r>
        <w:rPr>
          <w:rFonts w:ascii="Verdana" w:hAnsi="Verdana" w:cs="Verdana"/>
          <w:kern w:val="0"/>
        </w:rPr>
        <w:t xml:space="preserve"> Hub</w:t>
      </w:r>
      <w:r>
        <w:rPr>
          <w:rFonts w:ascii="Verdana" w:hAnsi="Verdana" w:cs="Verdana"/>
          <w:kern w:val="0"/>
        </w:rPr>
        <w:t>镜像：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不同的版本添加方法是不一样的，官方的文档如下：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262626"/>
          <w:kern w:val="0"/>
        </w:rPr>
      </w:pPr>
      <w:hyperlink r:id="rId6" w:history="1">
        <w:r>
          <w:rPr>
            <w:rFonts w:ascii="Verdana" w:hAnsi="Verdana" w:cs="Verdana"/>
            <w:b/>
            <w:bCs/>
            <w:color w:val="262626"/>
            <w:kern w:val="0"/>
            <w:u w:val="single" w:color="262626"/>
          </w:rPr>
          <w:t>https://cr.console.aliyun.com/#/accelerator</w:t>
        </w:r>
      </w:hyperlink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当然觉得阿里云镜像不好用，喜欢用</w:t>
      </w:r>
      <w:proofErr w:type="spellStart"/>
      <w:r>
        <w:rPr>
          <w:rFonts w:ascii="Verdana" w:hAnsi="Verdana" w:cs="Verdana"/>
          <w:kern w:val="0"/>
        </w:rPr>
        <w:t>DaoClound</w:t>
      </w:r>
      <w:proofErr w:type="spellEnd"/>
      <w:r>
        <w:rPr>
          <w:rFonts w:ascii="Verdana" w:hAnsi="Verdana" w:cs="Verdana"/>
          <w:kern w:val="0"/>
        </w:rPr>
        <w:t>的也可以用</w:t>
      </w:r>
      <w:proofErr w:type="spellStart"/>
      <w:r>
        <w:rPr>
          <w:rFonts w:ascii="Verdana" w:hAnsi="Verdana" w:cs="Verdana"/>
          <w:kern w:val="0"/>
        </w:rPr>
        <w:t>DaoClound</w:t>
      </w:r>
      <w:proofErr w:type="spellEnd"/>
      <w:r>
        <w:rPr>
          <w:rFonts w:ascii="Verdana" w:hAnsi="Verdana" w:cs="Verdana"/>
          <w:kern w:val="0"/>
        </w:rPr>
        <w:t>的镜像。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32"/>
          <w:szCs w:val="32"/>
        </w:rPr>
      </w:pPr>
      <w:r>
        <w:rPr>
          <w:rFonts w:ascii="Verdana" w:hAnsi="Verdana" w:cs="Verdana"/>
          <w:b/>
          <w:bCs/>
          <w:kern w:val="0"/>
          <w:sz w:val="32"/>
          <w:szCs w:val="32"/>
        </w:rPr>
        <w:t xml:space="preserve">1.3 </w:t>
      </w:r>
      <w:proofErr w:type="spellStart"/>
      <w:r>
        <w:rPr>
          <w:rFonts w:ascii="Verdana" w:hAnsi="Verdana" w:cs="Verdana"/>
          <w:b/>
          <w:bCs/>
          <w:kern w:val="0"/>
          <w:sz w:val="32"/>
          <w:szCs w:val="32"/>
        </w:rPr>
        <w:t>Docker</w:t>
      </w:r>
      <w:proofErr w:type="spellEnd"/>
      <w:r>
        <w:rPr>
          <w:rFonts w:ascii="Verdana" w:hAnsi="Verdana" w:cs="Verdana"/>
          <w:b/>
          <w:bCs/>
          <w:kern w:val="0"/>
          <w:sz w:val="32"/>
          <w:szCs w:val="32"/>
        </w:rPr>
        <w:t>-Compose</w:t>
      </w:r>
      <w:r>
        <w:rPr>
          <w:rFonts w:ascii="Verdana" w:hAnsi="Verdana" w:cs="Verdana"/>
          <w:b/>
          <w:bCs/>
          <w:kern w:val="0"/>
          <w:sz w:val="32"/>
          <w:szCs w:val="32"/>
        </w:rPr>
        <w:t>的安装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</w:rPr>
      </w:pPr>
      <w:proofErr w:type="spellStart"/>
      <w:r>
        <w:rPr>
          <w:rFonts w:ascii="Verdana" w:hAnsi="Verdana" w:cs="Verdana"/>
          <w:kern w:val="0"/>
        </w:rPr>
        <w:t>Docker</w:t>
      </w:r>
      <w:proofErr w:type="spellEnd"/>
      <w:r>
        <w:rPr>
          <w:rFonts w:ascii="Verdana" w:hAnsi="Verdana" w:cs="Verdana"/>
          <w:kern w:val="0"/>
        </w:rPr>
        <w:t>-compose</w:t>
      </w:r>
      <w:r>
        <w:rPr>
          <w:rFonts w:ascii="Verdana" w:hAnsi="Verdana" w:cs="Verdana"/>
          <w:kern w:val="0"/>
        </w:rPr>
        <w:t>是支持通过模板脚本批量创建</w:t>
      </w:r>
      <w:proofErr w:type="spellStart"/>
      <w:r>
        <w:rPr>
          <w:rFonts w:ascii="Verdana" w:hAnsi="Verdana" w:cs="Verdana"/>
          <w:kern w:val="0"/>
        </w:rPr>
        <w:t>Docker</w:t>
      </w:r>
      <w:proofErr w:type="spellEnd"/>
      <w:r>
        <w:rPr>
          <w:rFonts w:ascii="Verdana" w:hAnsi="Verdana" w:cs="Verdana"/>
          <w:kern w:val="0"/>
        </w:rPr>
        <w:t>容器的一个组件。在安装</w:t>
      </w:r>
      <w:proofErr w:type="spellStart"/>
      <w:r>
        <w:rPr>
          <w:rFonts w:ascii="Verdana" w:hAnsi="Verdana" w:cs="Verdana"/>
          <w:kern w:val="0"/>
        </w:rPr>
        <w:t>Docker</w:t>
      </w:r>
      <w:proofErr w:type="spellEnd"/>
      <w:r>
        <w:rPr>
          <w:rFonts w:ascii="Verdana" w:hAnsi="Verdana" w:cs="Verdana"/>
          <w:kern w:val="0"/>
        </w:rPr>
        <w:t>-Compose</w:t>
      </w:r>
      <w:r>
        <w:rPr>
          <w:rFonts w:ascii="Verdana" w:hAnsi="Verdana" w:cs="Verdana"/>
          <w:kern w:val="0"/>
        </w:rPr>
        <w:t>之前，需要安装</w:t>
      </w:r>
      <w:r>
        <w:rPr>
          <w:rFonts w:ascii="Verdana" w:hAnsi="Verdana" w:cs="Verdana"/>
          <w:kern w:val="0"/>
        </w:rPr>
        <w:t>Python-pip</w:t>
      </w:r>
      <w:r>
        <w:rPr>
          <w:rFonts w:ascii="Verdana" w:hAnsi="Verdana" w:cs="Verdana"/>
          <w:kern w:val="0"/>
        </w:rPr>
        <w:t>，运行脚本：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</w:rPr>
        <w:t>sudo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apt-get </w:t>
      </w:r>
      <w:r>
        <w:rPr>
          <w:rFonts w:ascii="Courier New" w:hAnsi="Courier New" w:cs="Courier New"/>
          <w:color w:val="0000FF"/>
          <w:kern w:val="0"/>
        </w:rPr>
        <w:t>install</w:t>
      </w:r>
      <w:r>
        <w:rPr>
          <w:rFonts w:ascii="Courier New" w:hAnsi="Courier New" w:cs="Courier New"/>
          <w:kern w:val="0"/>
        </w:rPr>
        <w:t xml:space="preserve"> python-pip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安装完成后，接下来从</w:t>
      </w:r>
      <w:proofErr w:type="spellStart"/>
      <w:r>
        <w:rPr>
          <w:rFonts w:ascii="Verdana" w:hAnsi="Verdana" w:cs="Verdana"/>
          <w:kern w:val="0"/>
        </w:rPr>
        <w:t>DaoClound</w:t>
      </w:r>
      <w:proofErr w:type="spellEnd"/>
      <w:r>
        <w:rPr>
          <w:rFonts w:ascii="Verdana" w:hAnsi="Verdana" w:cs="Verdana"/>
          <w:kern w:val="0"/>
        </w:rPr>
        <w:t>安装</w:t>
      </w:r>
      <w:proofErr w:type="spellStart"/>
      <w:r>
        <w:rPr>
          <w:rFonts w:ascii="Verdana" w:hAnsi="Verdana" w:cs="Verdana"/>
          <w:kern w:val="0"/>
        </w:rPr>
        <w:t>Docker</w:t>
      </w:r>
      <w:proofErr w:type="spellEnd"/>
      <w:r>
        <w:rPr>
          <w:rFonts w:ascii="Verdana" w:hAnsi="Verdana" w:cs="Verdana"/>
          <w:kern w:val="0"/>
        </w:rPr>
        <w:t>-compose</w:t>
      </w:r>
      <w:r>
        <w:rPr>
          <w:rFonts w:ascii="Verdana" w:hAnsi="Verdana" w:cs="Verdana"/>
          <w:kern w:val="0"/>
        </w:rPr>
        <w:t>，运行脚本：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curl</w:t>
      </w:r>
      <w:proofErr w:type="gramEnd"/>
      <w:r>
        <w:rPr>
          <w:rFonts w:ascii="Courier New" w:hAnsi="Courier New" w:cs="Courier New"/>
          <w:kern w:val="0"/>
        </w:rPr>
        <w:t xml:space="preserve"> -L https:</w:t>
      </w:r>
      <w:r>
        <w:rPr>
          <w:rFonts w:ascii="Courier New" w:hAnsi="Courier New" w:cs="Courier New"/>
          <w:color w:val="0F7001"/>
          <w:kern w:val="0"/>
        </w:rPr>
        <w:t>//get.daocloud.io/docker/compose/releases/download/1.10.1/docker-compose-`uname -s`-`</w:t>
      </w:r>
      <w:proofErr w:type="spellStart"/>
      <w:r>
        <w:rPr>
          <w:rFonts w:ascii="Courier New" w:hAnsi="Courier New" w:cs="Courier New"/>
          <w:color w:val="0F7001"/>
          <w:kern w:val="0"/>
        </w:rPr>
        <w:t>uname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 -m` &gt; ~/</w:t>
      </w:r>
      <w:proofErr w:type="spellStart"/>
      <w:r>
        <w:rPr>
          <w:rFonts w:ascii="Courier New" w:hAnsi="Courier New" w:cs="Courier New"/>
          <w:color w:val="0F7001"/>
          <w:kern w:val="0"/>
        </w:rPr>
        <w:t>docker</w:t>
      </w:r>
      <w:proofErr w:type="spellEnd"/>
      <w:r>
        <w:rPr>
          <w:rFonts w:ascii="Courier New" w:hAnsi="Courier New" w:cs="Courier New"/>
          <w:color w:val="0F7001"/>
          <w:kern w:val="0"/>
        </w:rPr>
        <w:t xml:space="preserve">-compose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</w:rPr>
        <w:t>sudo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mv</w:t>
      </w:r>
      <w:r>
        <w:rPr>
          <w:rFonts w:ascii="Courier New" w:hAnsi="Courier New" w:cs="Courier New"/>
          <w:kern w:val="0"/>
        </w:rPr>
        <w:t xml:space="preserve"> ~/</w:t>
      </w:r>
      <w:proofErr w:type="spellStart"/>
      <w:r>
        <w:rPr>
          <w:rFonts w:ascii="Courier New" w:hAnsi="Courier New" w:cs="Courier New"/>
          <w:kern w:val="0"/>
        </w:rPr>
        <w:t>docker</w:t>
      </w:r>
      <w:proofErr w:type="spellEnd"/>
      <w:r>
        <w:rPr>
          <w:rFonts w:ascii="Courier New" w:hAnsi="Courier New" w:cs="Courier New"/>
          <w:kern w:val="0"/>
        </w:rPr>
        <w:t>-compose /</w:t>
      </w:r>
      <w:proofErr w:type="spellStart"/>
      <w:r>
        <w:rPr>
          <w:rFonts w:ascii="Courier New" w:hAnsi="Courier New" w:cs="Courier New"/>
          <w:kern w:val="0"/>
        </w:rPr>
        <w:t>usr</w:t>
      </w:r>
      <w:proofErr w:type="spellEnd"/>
      <w:r>
        <w:rPr>
          <w:rFonts w:ascii="Courier New" w:hAnsi="Courier New" w:cs="Courier New"/>
          <w:kern w:val="0"/>
        </w:rPr>
        <w:t>/local/bin/</w:t>
      </w:r>
      <w:proofErr w:type="spellStart"/>
      <w:r>
        <w:rPr>
          <w:rFonts w:ascii="Courier New" w:hAnsi="Courier New" w:cs="Courier New"/>
          <w:kern w:val="0"/>
        </w:rPr>
        <w:t>docker</w:t>
      </w:r>
      <w:proofErr w:type="spellEnd"/>
      <w:r>
        <w:rPr>
          <w:rFonts w:ascii="Courier New" w:hAnsi="Courier New" w:cs="Courier New"/>
          <w:kern w:val="0"/>
        </w:rPr>
        <w:t xml:space="preserve">-compose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</w:rPr>
        <w:lastRenderedPageBreak/>
        <w:t>chmod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 +x /</w:t>
      </w:r>
      <w:proofErr w:type="spellStart"/>
      <w:r>
        <w:rPr>
          <w:rFonts w:ascii="Courier New" w:hAnsi="Courier New" w:cs="Courier New"/>
          <w:kern w:val="0"/>
        </w:rPr>
        <w:t>usr</w:t>
      </w:r>
      <w:proofErr w:type="spellEnd"/>
      <w:r>
        <w:rPr>
          <w:rFonts w:ascii="Courier New" w:hAnsi="Courier New" w:cs="Courier New"/>
          <w:kern w:val="0"/>
        </w:rPr>
        <w:t>/local/bin/</w:t>
      </w:r>
      <w:proofErr w:type="spellStart"/>
      <w:r>
        <w:rPr>
          <w:rFonts w:ascii="Courier New" w:hAnsi="Courier New" w:cs="Courier New"/>
          <w:kern w:val="0"/>
        </w:rPr>
        <w:t>docker</w:t>
      </w:r>
      <w:proofErr w:type="spellEnd"/>
      <w:r>
        <w:rPr>
          <w:rFonts w:ascii="Courier New" w:hAnsi="Courier New" w:cs="Courier New"/>
          <w:kern w:val="0"/>
        </w:rPr>
        <w:t>-compose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32"/>
          <w:szCs w:val="32"/>
        </w:rPr>
      </w:pPr>
      <w:r>
        <w:rPr>
          <w:rFonts w:ascii="Verdana" w:hAnsi="Verdana" w:cs="Verdana"/>
          <w:b/>
          <w:bCs/>
          <w:kern w:val="0"/>
          <w:sz w:val="32"/>
          <w:szCs w:val="32"/>
        </w:rPr>
        <w:t>1.4 Fabric</w:t>
      </w:r>
      <w:r>
        <w:rPr>
          <w:rFonts w:ascii="Verdana" w:hAnsi="Verdana" w:cs="Verdana"/>
          <w:b/>
          <w:bCs/>
          <w:kern w:val="0"/>
          <w:sz w:val="32"/>
          <w:szCs w:val="32"/>
        </w:rPr>
        <w:t>源码下载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hAnsi="Verdana" w:cs="PingFang SC Regular"/>
          <w:kern w:val="0"/>
        </w:rPr>
      </w:pPr>
      <w:r>
        <w:rPr>
          <w:rFonts w:ascii="PingFang SC Regular" w:eastAsia="PingFang SC Regular" w:hAnsi="Verdana" w:cs="PingFang SC Regular" w:hint="eastAsia"/>
          <w:kern w:val="0"/>
        </w:rPr>
        <w:t>我们可以使用</w:t>
      </w:r>
      <w:proofErr w:type="spellStart"/>
      <w:r>
        <w:rPr>
          <w:rFonts w:ascii="PingFang SC Regular" w:eastAsia="PingFang SC Regular" w:hAnsi="Verdana" w:cs="PingFang SC Regular"/>
          <w:kern w:val="0"/>
        </w:rPr>
        <w:t>Git</w:t>
      </w:r>
      <w:proofErr w:type="spellEnd"/>
      <w:r>
        <w:rPr>
          <w:rFonts w:ascii="PingFang SC Regular" w:eastAsia="PingFang SC Regular" w:hAnsi="Verdana" w:cs="PingFang SC Regular" w:hint="eastAsia"/>
          <w:kern w:val="0"/>
        </w:rPr>
        <w:t>命令下载源码，也可以使用</w:t>
      </w:r>
      <w:r>
        <w:rPr>
          <w:rFonts w:ascii="PingFang SC Regular" w:eastAsia="PingFang SC Regular" w:hAnsi="Verdana" w:cs="PingFang SC Regular"/>
          <w:kern w:val="0"/>
        </w:rPr>
        <w:t>go get</w:t>
      </w:r>
      <w:r>
        <w:rPr>
          <w:rFonts w:ascii="PingFang SC Regular" w:eastAsia="PingFang SC Regular" w:hAnsi="Verdana" w:cs="PingFang SC Regular" w:hint="eastAsia"/>
          <w:kern w:val="0"/>
        </w:rPr>
        <w:t>命令，偷懒一点，我们直接用</w:t>
      </w:r>
      <w:r>
        <w:rPr>
          <w:rFonts w:ascii="PingFang SC Regular" w:eastAsia="PingFang SC Regular" w:hAnsi="Verdana" w:cs="PingFang SC Regular"/>
          <w:kern w:val="0"/>
        </w:rPr>
        <w:t>go get</w:t>
      </w:r>
      <w:r>
        <w:rPr>
          <w:rFonts w:ascii="PingFang SC Regular" w:eastAsia="PingFang SC Regular" w:hAnsi="Verdana" w:cs="PingFang SC Regular" w:hint="eastAsia"/>
          <w:kern w:val="0"/>
        </w:rPr>
        <w:t>命令获取最新的</w:t>
      </w:r>
      <w:r>
        <w:rPr>
          <w:rFonts w:ascii="PingFang SC Regular" w:eastAsia="PingFang SC Regular" w:hAnsi="Verdana" w:cs="PingFang SC Regular"/>
          <w:kern w:val="0"/>
        </w:rPr>
        <w:t>Fabric</w:t>
      </w:r>
      <w:r>
        <w:rPr>
          <w:rFonts w:ascii="PingFang SC Regular" w:eastAsia="PingFang SC Regular" w:hAnsi="Verdana" w:cs="PingFang SC Regular" w:hint="eastAsia"/>
          <w:kern w:val="0"/>
        </w:rPr>
        <w:t>源码：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gramStart"/>
      <w:r>
        <w:rPr>
          <w:rFonts w:ascii="Courier New" w:eastAsia="PingFang SC Regular" w:hAnsi="Courier New" w:cs="Courier New"/>
          <w:kern w:val="0"/>
        </w:rPr>
        <w:t>go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 get github.com/</w:t>
      </w:r>
      <w:proofErr w:type="spellStart"/>
      <w:r>
        <w:rPr>
          <w:rFonts w:ascii="Courier New" w:eastAsia="PingFang SC Regular" w:hAnsi="Courier New" w:cs="Courier New"/>
          <w:kern w:val="0"/>
        </w:rPr>
        <w:t>hyperledger</w:t>
      </w:r>
      <w:proofErr w:type="spellEnd"/>
      <w:r>
        <w:rPr>
          <w:rFonts w:ascii="Courier New" w:eastAsia="PingFang SC Regular" w:hAnsi="Courier New" w:cs="Courier New"/>
          <w:kern w:val="0"/>
        </w:rPr>
        <w:t>/fabric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这个可能等的时间比较久，等完成后，我们可以在</w:t>
      </w:r>
      <w:r>
        <w:rPr>
          <w:rFonts w:ascii="Verdana" w:eastAsia="PingFang SC Regular" w:hAnsi="Verdana" w:cs="Verdana"/>
          <w:kern w:val="0"/>
        </w:rPr>
        <w:t>~/go/</w:t>
      </w:r>
      <w:proofErr w:type="spellStart"/>
      <w:r>
        <w:rPr>
          <w:rFonts w:ascii="Verdana" w:eastAsia="PingFang SC Regular" w:hAnsi="Verdana" w:cs="Verdana"/>
          <w:kern w:val="0"/>
        </w:rPr>
        <w:t>src</w:t>
      </w:r>
      <w:proofErr w:type="spellEnd"/>
      <w:r>
        <w:rPr>
          <w:rFonts w:ascii="Verdana" w:eastAsia="PingFang SC Regular" w:hAnsi="Verdana" w:cs="Verdana"/>
          <w:kern w:val="0"/>
        </w:rPr>
        <w:t>/github.com/</w:t>
      </w:r>
      <w:proofErr w:type="spellStart"/>
      <w:r>
        <w:rPr>
          <w:rFonts w:ascii="Verdana" w:eastAsia="PingFang SC Regular" w:hAnsi="Verdana" w:cs="Verdana"/>
          <w:kern w:val="0"/>
        </w:rPr>
        <w:t>hyperledger</w:t>
      </w:r>
      <w:proofErr w:type="spellEnd"/>
      <w:r>
        <w:rPr>
          <w:rFonts w:ascii="Verdana" w:eastAsia="PingFang SC Regular" w:hAnsi="Verdana" w:cs="Verdana"/>
          <w:kern w:val="0"/>
        </w:rPr>
        <w:t>/fabric</w:t>
      </w:r>
      <w:r>
        <w:rPr>
          <w:rFonts w:ascii="Verdana" w:eastAsia="PingFang SC Regular" w:hAnsi="Verdana" w:cs="Verdana"/>
          <w:kern w:val="0"/>
        </w:rPr>
        <w:t>中找到所有的最新的源代码。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由于</w:t>
      </w:r>
      <w:r>
        <w:rPr>
          <w:rFonts w:ascii="Verdana" w:eastAsia="PingFang SC Regular" w:hAnsi="Verdana" w:cs="Verdana"/>
          <w:kern w:val="0"/>
        </w:rPr>
        <w:t>Fabric</w:t>
      </w:r>
      <w:r>
        <w:rPr>
          <w:rFonts w:ascii="Verdana" w:eastAsia="PingFang SC Regular" w:hAnsi="Verdana" w:cs="Verdana"/>
          <w:kern w:val="0"/>
        </w:rPr>
        <w:t>一直在更新，所有我们并不需要最新最新的源码，需要切换到</w:t>
      </w:r>
      <w:r>
        <w:rPr>
          <w:rFonts w:ascii="Verdana" w:eastAsia="PingFang SC Regular" w:hAnsi="Verdana" w:cs="Verdana"/>
          <w:kern w:val="0"/>
        </w:rPr>
        <w:t>v1.0.0</w:t>
      </w:r>
      <w:r>
        <w:rPr>
          <w:rFonts w:ascii="Verdana" w:eastAsia="PingFang SC Regular" w:hAnsi="Verdana" w:cs="Verdana"/>
          <w:kern w:val="0"/>
        </w:rPr>
        <w:t>版本的源码即可：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>cd ~/go/</w:t>
      </w:r>
      <w:proofErr w:type="spellStart"/>
      <w:r>
        <w:rPr>
          <w:rFonts w:ascii="Courier New" w:eastAsia="PingFang SC Regular" w:hAnsi="Courier New" w:cs="Courier New"/>
          <w:kern w:val="0"/>
        </w:rPr>
        <w:t>src</w:t>
      </w:r>
      <w:proofErr w:type="spellEnd"/>
      <w:r>
        <w:rPr>
          <w:rFonts w:ascii="Courier New" w:eastAsia="PingFang SC Regular" w:hAnsi="Courier New" w:cs="Courier New"/>
          <w:kern w:val="0"/>
        </w:rPr>
        <w:t>/github.com/</w:t>
      </w:r>
      <w:proofErr w:type="spellStart"/>
      <w:r>
        <w:rPr>
          <w:rFonts w:ascii="Courier New" w:eastAsia="PingFang SC Regular" w:hAnsi="Courier New" w:cs="Courier New"/>
          <w:kern w:val="0"/>
        </w:rPr>
        <w:t>hyperledger</w:t>
      </w:r>
      <w:proofErr w:type="spellEnd"/>
      <w:r>
        <w:rPr>
          <w:rFonts w:ascii="Courier New" w:eastAsia="PingFang SC Regular" w:hAnsi="Courier New" w:cs="Courier New"/>
          <w:kern w:val="0"/>
        </w:rPr>
        <w:t>/fabric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spellStart"/>
      <w:proofErr w:type="gramStart"/>
      <w:r>
        <w:rPr>
          <w:rFonts w:ascii="Courier New" w:eastAsia="PingFang SC Regular" w:hAnsi="Courier New" w:cs="Courier New"/>
          <w:kern w:val="0"/>
        </w:rPr>
        <w:t>git</w:t>
      </w:r>
      <w:proofErr w:type="spellEnd"/>
      <w:proofErr w:type="gramEnd"/>
      <w:r>
        <w:rPr>
          <w:rFonts w:ascii="Courier New" w:eastAsia="PingFang SC Regular" w:hAnsi="Courier New" w:cs="Courier New"/>
          <w:kern w:val="0"/>
        </w:rPr>
        <w:t xml:space="preserve"> checkout v1.</w:t>
      </w:r>
      <w:r>
        <w:rPr>
          <w:rFonts w:ascii="Courier New" w:eastAsia="PingFang SC Regular" w:hAnsi="Courier New" w:cs="Courier New"/>
          <w:color w:val="6B006D"/>
          <w:kern w:val="0"/>
        </w:rPr>
        <w:t>0.0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b/>
          <w:bCs/>
          <w:kern w:val="0"/>
          <w:sz w:val="32"/>
          <w:szCs w:val="32"/>
        </w:rPr>
      </w:pP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 xml:space="preserve">1.5 Fabric </w:t>
      </w:r>
      <w:proofErr w:type="spellStart"/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Docker</w:t>
      </w:r>
      <w:proofErr w:type="spellEnd"/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镜像的下载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这个其实很简单，因为我们已经设置了</w:t>
      </w:r>
      <w:proofErr w:type="spellStart"/>
      <w:r>
        <w:rPr>
          <w:rFonts w:ascii="Verdana" w:eastAsia="PingFang SC Regular" w:hAnsi="Verdana" w:cs="Verdana"/>
          <w:kern w:val="0"/>
        </w:rPr>
        <w:t>Docker</w:t>
      </w:r>
      <w:proofErr w:type="spellEnd"/>
      <w:r>
        <w:rPr>
          <w:rFonts w:ascii="Verdana" w:eastAsia="PingFang SC Regular" w:hAnsi="Verdana" w:cs="Verdana"/>
          <w:kern w:val="0"/>
        </w:rPr>
        <w:t xml:space="preserve"> Hub</w:t>
      </w:r>
      <w:r>
        <w:rPr>
          <w:rFonts w:ascii="Verdana" w:eastAsia="PingFang SC Regular" w:hAnsi="Verdana" w:cs="Verdana"/>
          <w:kern w:val="0"/>
        </w:rPr>
        <w:t>镜像地址，所以下载也会很快。官方文件也提供了批量下载的脚本。我们直接运行：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>cd ~/go/</w:t>
      </w:r>
      <w:proofErr w:type="spellStart"/>
      <w:r>
        <w:rPr>
          <w:rFonts w:ascii="Courier New" w:eastAsia="PingFang SC Regular" w:hAnsi="Courier New" w:cs="Courier New"/>
          <w:kern w:val="0"/>
        </w:rPr>
        <w:t>src</w:t>
      </w:r>
      <w:proofErr w:type="spellEnd"/>
      <w:r>
        <w:rPr>
          <w:rFonts w:ascii="Courier New" w:eastAsia="PingFang SC Regular" w:hAnsi="Courier New" w:cs="Courier New"/>
          <w:kern w:val="0"/>
        </w:rPr>
        <w:t>/github.com/</w:t>
      </w:r>
      <w:proofErr w:type="spellStart"/>
      <w:r>
        <w:rPr>
          <w:rFonts w:ascii="Courier New" w:eastAsia="PingFang SC Regular" w:hAnsi="Courier New" w:cs="Courier New"/>
          <w:kern w:val="0"/>
        </w:rPr>
        <w:t>hyperledger</w:t>
      </w:r>
      <w:proofErr w:type="spellEnd"/>
      <w:r>
        <w:rPr>
          <w:rFonts w:ascii="Courier New" w:eastAsia="PingFang SC Regular" w:hAnsi="Courier New" w:cs="Courier New"/>
          <w:kern w:val="0"/>
        </w:rPr>
        <w:t>/fabric/examples/e2e_cli/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gramStart"/>
      <w:r>
        <w:rPr>
          <w:rFonts w:ascii="Courier New" w:eastAsia="PingFang SC Regular" w:hAnsi="Courier New" w:cs="Courier New"/>
          <w:kern w:val="0"/>
        </w:rPr>
        <w:t>source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 download-dockerimages.</w:t>
      </w:r>
      <w:r>
        <w:rPr>
          <w:rFonts w:ascii="Courier New" w:eastAsia="PingFang SC Regular" w:hAnsi="Courier New" w:cs="Courier New"/>
          <w:color w:val="0000FF"/>
          <w:kern w:val="0"/>
        </w:rPr>
        <w:t>sh</w:t>
      </w:r>
      <w:r>
        <w:rPr>
          <w:rFonts w:ascii="Courier New" w:eastAsia="PingFang SC Regular" w:hAnsi="Courier New" w:cs="Courier New"/>
          <w:kern w:val="0"/>
        </w:rPr>
        <w:t xml:space="preserve"> -c x86_64-</w:t>
      </w:r>
      <w:r>
        <w:rPr>
          <w:rFonts w:ascii="Courier New" w:eastAsia="PingFang SC Regular" w:hAnsi="Courier New" w:cs="Courier New"/>
          <w:color w:val="6B006D"/>
          <w:kern w:val="0"/>
        </w:rPr>
        <w:t>1.0</w:t>
      </w:r>
      <w:r>
        <w:rPr>
          <w:rFonts w:ascii="Courier New" w:eastAsia="PingFang SC Regular" w:hAnsi="Courier New" w:cs="Courier New"/>
          <w:kern w:val="0"/>
        </w:rPr>
        <w:t>.</w:t>
      </w:r>
      <w:r>
        <w:rPr>
          <w:rFonts w:ascii="Courier New" w:eastAsia="PingFang SC Regular" w:hAnsi="Courier New" w:cs="Courier New"/>
          <w:color w:val="6B006D"/>
          <w:kern w:val="0"/>
        </w:rPr>
        <w:t>0</w:t>
      </w:r>
      <w:r>
        <w:rPr>
          <w:rFonts w:ascii="Courier New" w:eastAsia="PingFang SC Regular" w:hAnsi="Courier New" w:cs="Courier New"/>
          <w:kern w:val="0"/>
        </w:rPr>
        <w:t xml:space="preserve"> -f x86_64-</w:t>
      </w:r>
      <w:r>
        <w:rPr>
          <w:rFonts w:ascii="Courier New" w:eastAsia="PingFang SC Regular" w:hAnsi="Courier New" w:cs="Courier New"/>
          <w:color w:val="6B006D"/>
          <w:kern w:val="0"/>
        </w:rPr>
        <w:t>1.0</w:t>
      </w:r>
      <w:r>
        <w:rPr>
          <w:rFonts w:ascii="Courier New" w:eastAsia="PingFang SC Regular" w:hAnsi="Courier New" w:cs="Courier New"/>
          <w:kern w:val="0"/>
        </w:rPr>
        <w:t>.</w:t>
      </w:r>
      <w:r>
        <w:rPr>
          <w:rFonts w:ascii="Courier New" w:eastAsia="PingFang SC Regular" w:hAnsi="Courier New" w:cs="Courier New"/>
          <w:color w:val="6B006D"/>
          <w:kern w:val="0"/>
        </w:rPr>
        <w:t>0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这样就可以下载所有需要的</w:t>
      </w:r>
      <w:r>
        <w:rPr>
          <w:rFonts w:ascii="Verdana" w:eastAsia="PingFang SC Regular" w:hAnsi="Verdana" w:cs="Verdana"/>
          <w:kern w:val="0"/>
        </w:rPr>
        <w:t xml:space="preserve">Fabric </w:t>
      </w:r>
      <w:proofErr w:type="spellStart"/>
      <w:r>
        <w:rPr>
          <w:rFonts w:ascii="Verdana" w:eastAsia="PingFang SC Regular" w:hAnsi="Verdana" w:cs="Verdana"/>
          <w:kern w:val="0"/>
        </w:rPr>
        <w:t>Docker</w:t>
      </w:r>
      <w:proofErr w:type="spellEnd"/>
      <w:r>
        <w:rPr>
          <w:rFonts w:ascii="Verdana" w:eastAsia="PingFang SC Regular" w:hAnsi="Verdana" w:cs="Verdana"/>
          <w:kern w:val="0"/>
        </w:rPr>
        <w:t>镜像了。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b/>
          <w:bCs/>
          <w:kern w:val="0"/>
          <w:sz w:val="42"/>
          <w:szCs w:val="42"/>
        </w:rPr>
      </w:pPr>
      <w:r>
        <w:rPr>
          <w:rFonts w:ascii="Verdana" w:eastAsia="PingFang SC Regular" w:hAnsi="Verdana" w:cs="Verdana"/>
          <w:b/>
          <w:bCs/>
          <w:kern w:val="0"/>
          <w:sz w:val="42"/>
          <w:szCs w:val="42"/>
        </w:rPr>
        <w:t xml:space="preserve">2.docker-compose </w:t>
      </w:r>
      <w:r>
        <w:rPr>
          <w:rFonts w:ascii="Verdana" w:eastAsia="PingFang SC Regular" w:hAnsi="Verdana" w:cs="Verdana"/>
          <w:b/>
          <w:bCs/>
          <w:kern w:val="0"/>
          <w:sz w:val="42"/>
          <w:szCs w:val="42"/>
        </w:rPr>
        <w:t>配置文件准备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lastRenderedPageBreak/>
        <w:t>在</w:t>
      </w:r>
      <w:r>
        <w:rPr>
          <w:rFonts w:ascii="Verdana" w:eastAsia="PingFang SC Regular" w:hAnsi="Verdana" w:cs="Verdana"/>
          <w:kern w:val="0"/>
        </w:rPr>
        <w:t>Fabric</w:t>
      </w:r>
      <w:r>
        <w:rPr>
          <w:rFonts w:ascii="Verdana" w:eastAsia="PingFang SC Regular" w:hAnsi="Verdana" w:cs="Verdana"/>
          <w:kern w:val="0"/>
        </w:rPr>
        <w:t>的源码中，提供了单机部署</w:t>
      </w:r>
      <w:r>
        <w:rPr>
          <w:rFonts w:ascii="Verdana" w:eastAsia="PingFang SC Regular" w:hAnsi="Verdana" w:cs="Verdana"/>
          <w:kern w:val="0"/>
        </w:rPr>
        <w:t>4Peer+1Orderer</w:t>
      </w:r>
      <w:r>
        <w:rPr>
          <w:rFonts w:ascii="Verdana" w:eastAsia="PingFang SC Regular" w:hAnsi="Verdana" w:cs="Verdana"/>
          <w:kern w:val="0"/>
        </w:rPr>
        <w:t>的示例，在</w:t>
      </w:r>
      <w:r>
        <w:rPr>
          <w:rFonts w:ascii="Verdana" w:eastAsia="PingFang SC Regular" w:hAnsi="Verdana" w:cs="Verdana"/>
          <w:kern w:val="0"/>
        </w:rPr>
        <w:t>Example/e2e_cli</w:t>
      </w:r>
      <w:r>
        <w:rPr>
          <w:rFonts w:ascii="Verdana" w:eastAsia="PingFang SC Regular" w:hAnsi="Verdana" w:cs="Verdana"/>
          <w:kern w:val="0"/>
        </w:rPr>
        <w:t>文件夹中。我们可以在其中一台机器上运行单机的</w:t>
      </w:r>
      <w:r>
        <w:rPr>
          <w:rFonts w:ascii="Verdana" w:eastAsia="PingFang SC Regular" w:hAnsi="Verdana" w:cs="Verdana"/>
          <w:kern w:val="0"/>
        </w:rPr>
        <w:t>Fabric</w:t>
      </w:r>
      <w:r>
        <w:rPr>
          <w:rFonts w:ascii="Verdana" w:eastAsia="PingFang SC Regular" w:hAnsi="Verdana" w:cs="Verdana"/>
          <w:kern w:val="0"/>
        </w:rPr>
        <w:t>实例，确认无误后，在该机器上，生成公私钥，修改该机器中的</w:t>
      </w:r>
      <w:proofErr w:type="spellStart"/>
      <w:r>
        <w:rPr>
          <w:rFonts w:ascii="Verdana" w:eastAsia="PingFang SC Regular" w:hAnsi="Verdana" w:cs="Verdana"/>
          <w:kern w:val="0"/>
        </w:rPr>
        <w:t>Docker</w:t>
      </w:r>
      <w:proofErr w:type="spellEnd"/>
      <w:r>
        <w:rPr>
          <w:rFonts w:ascii="Verdana" w:eastAsia="PingFang SC Regular" w:hAnsi="Verdana" w:cs="Verdana"/>
          <w:kern w:val="0"/>
        </w:rPr>
        <w:t>-compose</w:t>
      </w:r>
      <w:r>
        <w:rPr>
          <w:rFonts w:ascii="Verdana" w:eastAsia="PingFang SC Regular" w:hAnsi="Verdana" w:cs="Verdana"/>
          <w:kern w:val="0"/>
        </w:rPr>
        <w:t>配置文件，然后把这些文件分发给另外</w:t>
      </w:r>
      <w:r>
        <w:rPr>
          <w:rFonts w:ascii="Verdana" w:eastAsia="PingFang SC Regular" w:hAnsi="Verdana" w:cs="Verdana"/>
          <w:kern w:val="0"/>
        </w:rPr>
        <w:t>4</w:t>
      </w:r>
      <w:r>
        <w:rPr>
          <w:rFonts w:ascii="Verdana" w:eastAsia="PingFang SC Regular" w:hAnsi="Verdana" w:cs="Verdana"/>
          <w:kern w:val="0"/>
        </w:rPr>
        <w:t>台机器。我们就以</w:t>
      </w:r>
      <w:r>
        <w:rPr>
          <w:rFonts w:ascii="Verdana" w:eastAsia="PingFang SC Regular" w:hAnsi="Verdana" w:cs="Verdana"/>
          <w:kern w:val="0"/>
        </w:rPr>
        <w:t>orderer.example.com</w:t>
      </w:r>
      <w:r>
        <w:rPr>
          <w:rFonts w:ascii="Verdana" w:eastAsia="PingFang SC Regular" w:hAnsi="Verdana" w:cs="Verdana"/>
          <w:kern w:val="0"/>
        </w:rPr>
        <w:t>这台机器为例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b/>
          <w:bCs/>
          <w:kern w:val="0"/>
          <w:sz w:val="32"/>
          <w:szCs w:val="32"/>
        </w:rPr>
      </w:pP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2.1</w:t>
      </w: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单机运行</w:t>
      </w: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4+1 Fabric</w:t>
      </w: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实例，确保脚本和镜像正常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我们先进入这个文件夹，然后直接运行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gramStart"/>
      <w:r>
        <w:rPr>
          <w:rFonts w:ascii="Courier New" w:eastAsia="PingFang SC Regular" w:hAnsi="Courier New" w:cs="Courier New"/>
          <w:kern w:val="0"/>
        </w:rPr>
        <w:t>./</w:t>
      </w:r>
      <w:proofErr w:type="gramEnd"/>
      <w:r>
        <w:rPr>
          <w:rFonts w:ascii="Courier New" w:eastAsia="PingFang SC Regular" w:hAnsi="Courier New" w:cs="Courier New"/>
          <w:kern w:val="0"/>
        </w:rPr>
        <w:t>network_setup.</w:t>
      </w:r>
      <w:r>
        <w:rPr>
          <w:rFonts w:ascii="Courier New" w:eastAsia="PingFang SC Regular" w:hAnsi="Courier New" w:cs="Courier New"/>
          <w:color w:val="0000FF"/>
          <w:kern w:val="0"/>
        </w:rPr>
        <w:t>sh</w:t>
      </w:r>
      <w:r>
        <w:rPr>
          <w:rFonts w:ascii="Courier New" w:eastAsia="PingFang SC Regular" w:hAnsi="Courier New" w:cs="Courier New"/>
          <w:kern w:val="0"/>
        </w:rPr>
        <w:t xml:space="preserve"> up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这个命令可以在本机启动</w:t>
      </w:r>
      <w:r>
        <w:rPr>
          <w:rFonts w:ascii="Verdana" w:eastAsia="PingFang SC Regular" w:hAnsi="Verdana" w:cs="Verdana"/>
          <w:kern w:val="0"/>
        </w:rPr>
        <w:t>4+1</w:t>
      </w:r>
      <w:r>
        <w:rPr>
          <w:rFonts w:ascii="Verdana" w:eastAsia="PingFang SC Regular" w:hAnsi="Verdana" w:cs="Verdana"/>
          <w:kern w:val="0"/>
        </w:rPr>
        <w:t>的</w:t>
      </w:r>
      <w:r>
        <w:rPr>
          <w:rFonts w:ascii="Verdana" w:eastAsia="PingFang SC Regular" w:hAnsi="Verdana" w:cs="Verdana"/>
          <w:kern w:val="0"/>
        </w:rPr>
        <w:t>Fabric</w:t>
      </w:r>
      <w:r>
        <w:rPr>
          <w:rFonts w:ascii="Verdana" w:eastAsia="PingFang SC Regular" w:hAnsi="Verdana" w:cs="Verdana"/>
          <w:kern w:val="0"/>
        </w:rPr>
        <w:t>网络并且进行测试，跑</w:t>
      </w:r>
      <w:r>
        <w:rPr>
          <w:rFonts w:ascii="Verdana" w:eastAsia="PingFang SC Regular" w:hAnsi="Verdana" w:cs="Verdana"/>
          <w:kern w:val="0"/>
        </w:rPr>
        <w:t>Example02</w:t>
      </w:r>
      <w:r>
        <w:rPr>
          <w:rFonts w:ascii="Verdana" w:eastAsia="PingFang SC Regular" w:hAnsi="Verdana" w:cs="Verdana"/>
          <w:kern w:val="0"/>
        </w:rPr>
        <w:t>这个</w:t>
      </w:r>
      <w:proofErr w:type="spellStart"/>
      <w:r>
        <w:rPr>
          <w:rFonts w:ascii="Verdana" w:eastAsia="PingFang SC Regular" w:hAnsi="Verdana" w:cs="Verdana"/>
          <w:kern w:val="0"/>
        </w:rPr>
        <w:t>ChainCode</w:t>
      </w:r>
      <w:proofErr w:type="spellEnd"/>
      <w:r>
        <w:rPr>
          <w:rFonts w:ascii="Verdana" w:eastAsia="PingFang SC Regular" w:hAnsi="Verdana" w:cs="Verdana"/>
          <w:kern w:val="0"/>
        </w:rPr>
        <w:t>。我们可以看到每一步的操作，最后确认单机没有问题。确认我们的镜像和脚本都是正常的，我们就可以关闭</w:t>
      </w:r>
      <w:r>
        <w:rPr>
          <w:rFonts w:ascii="Verdana" w:eastAsia="PingFang SC Regular" w:hAnsi="Verdana" w:cs="Verdana"/>
          <w:kern w:val="0"/>
        </w:rPr>
        <w:t>Fabric</w:t>
      </w:r>
      <w:r>
        <w:rPr>
          <w:rFonts w:ascii="Verdana" w:eastAsia="PingFang SC Regular" w:hAnsi="Verdana" w:cs="Verdana"/>
          <w:kern w:val="0"/>
        </w:rPr>
        <w:t>网络，继续我们的多机</w:t>
      </w:r>
      <w:r>
        <w:rPr>
          <w:rFonts w:ascii="Verdana" w:eastAsia="PingFang SC Regular" w:hAnsi="Verdana" w:cs="Verdana"/>
          <w:kern w:val="0"/>
        </w:rPr>
        <w:t>Fabric</w:t>
      </w:r>
      <w:r>
        <w:rPr>
          <w:rFonts w:ascii="Verdana" w:eastAsia="PingFang SC Regular" w:hAnsi="Verdana" w:cs="Verdana"/>
          <w:kern w:val="0"/>
        </w:rPr>
        <w:t>网络设置工作。关闭</w:t>
      </w:r>
      <w:r>
        <w:rPr>
          <w:rFonts w:ascii="Verdana" w:eastAsia="PingFang SC Regular" w:hAnsi="Verdana" w:cs="Verdana"/>
          <w:kern w:val="0"/>
        </w:rPr>
        <w:t>Fabric</w:t>
      </w:r>
      <w:r>
        <w:rPr>
          <w:rFonts w:ascii="Verdana" w:eastAsia="PingFang SC Regular" w:hAnsi="Verdana" w:cs="Verdana"/>
          <w:kern w:val="0"/>
        </w:rPr>
        <w:t>命令：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gramStart"/>
      <w:r>
        <w:rPr>
          <w:rFonts w:ascii="Courier New" w:eastAsia="PingFang SC Regular" w:hAnsi="Courier New" w:cs="Courier New"/>
          <w:kern w:val="0"/>
        </w:rPr>
        <w:t>./</w:t>
      </w:r>
      <w:proofErr w:type="gramEnd"/>
      <w:r>
        <w:rPr>
          <w:rFonts w:ascii="Courier New" w:eastAsia="PingFang SC Regular" w:hAnsi="Courier New" w:cs="Courier New"/>
          <w:kern w:val="0"/>
        </w:rPr>
        <w:t>network_setup.</w:t>
      </w:r>
      <w:r>
        <w:rPr>
          <w:rFonts w:ascii="Courier New" w:eastAsia="PingFang SC Regular" w:hAnsi="Courier New" w:cs="Courier New"/>
          <w:color w:val="0000FF"/>
          <w:kern w:val="0"/>
        </w:rPr>
        <w:t>sh</w:t>
      </w:r>
      <w:r>
        <w:rPr>
          <w:rFonts w:ascii="Courier New" w:eastAsia="PingFang SC Regular" w:hAnsi="Courier New" w:cs="Courier New"/>
          <w:kern w:val="0"/>
        </w:rPr>
        <w:t xml:space="preserve"> down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b/>
          <w:bCs/>
          <w:kern w:val="0"/>
          <w:sz w:val="32"/>
          <w:szCs w:val="32"/>
        </w:rPr>
      </w:pP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2.2</w:t>
      </w: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生成公私钥、证书、创世区块等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公私钥和证书是用于</w:t>
      </w:r>
      <w:r>
        <w:rPr>
          <w:rFonts w:ascii="Verdana" w:eastAsia="PingFang SC Regular" w:hAnsi="Verdana" w:cs="Verdana"/>
          <w:kern w:val="0"/>
        </w:rPr>
        <w:t>Server</w:t>
      </w:r>
      <w:r>
        <w:rPr>
          <w:rFonts w:ascii="Verdana" w:eastAsia="PingFang SC Regular" w:hAnsi="Verdana" w:cs="Verdana"/>
          <w:kern w:val="0"/>
        </w:rPr>
        <w:t>和</w:t>
      </w:r>
      <w:r>
        <w:rPr>
          <w:rFonts w:ascii="Verdana" w:eastAsia="PingFang SC Regular" w:hAnsi="Verdana" w:cs="Verdana"/>
          <w:kern w:val="0"/>
        </w:rPr>
        <w:t>Server</w:t>
      </w:r>
      <w:r>
        <w:rPr>
          <w:rFonts w:ascii="Verdana" w:eastAsia="PingFang SC Regular" w:hAnsi="Verdana" w:cs="Verdana"/>
          <w:kern w:val="0"/>
        </w:rPr>
        <w:t>之间的安全通信，另外要创建</w:t>
      </w:r>
      <w:r>
        <w:rPr>
          <w:rFonts w:ascii="Verdana" w:eastAsia="PingFang SC Regular" w:hAnsi="Verdana" w:cs="Verdana"/>
          <w:kern w:val="0"/>
        </w:rPr>
        <w:t>Channel</w:t>
      </w:r>
      <w:r>
        <w:rPr>
          <w:rFonts w:ascii="Verdana" w:eastAsia="PingFang SC Regular" w:hAnsi="Verdana" w:cs="Verdana"/>
          <w:kern w:val="0"/>
        </w:rPr>
        <w:t>并让其他节点加入</w:t>
      </w:r>
      <w:r>
        <w:rPr>
          <w:rFonts w:ascii="Verdana" w:eastAsia="PingFang SC Regular" w:hAnsi="Verdana" w:cs="Verdana"/>
          <w:kern w:val="0"/>
        </w:rPr>
        <w:t>Channel</w:t>
      </w:r>
      <w:r>
        <w:rPr>
          <w:rFonts w:ascii="Verdana" w:eastAsia="PingFang SC Regular" w:hAnsi="Verdana" w:cs="Verdana"/>
          <w:kern w:val="0"/>
        </w:rPr>
        <w:t>就需要创世区块，这些必备文件都可以一个命令生成，官方已经给出了脚本：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gramStart"/>
      <w:r>
        <w:rPr>
          <w:rFonts w:ascii="Courier New" w:eastAsia="PingFang SC Regular" w:hAnsi="Courier New" w:cs="Courier New"/>
          <w:kern w:val="0"/>
        </w:rPr>
        <w:t>./</w:t>
      </w:r>
      <w:proofErr w:type="gramEnd"/>
      <w:r>
        <w:rPr>
          <w:rFonts w:ascii="Courier New" w:eastAsia="PingFang SC Regular" w:hAnsi="Courier New" w:cs="Courier New"/>
          <w:kern w:val="0"/>
        </w:rPr>
        <w:t>generateArtifacts.</w:t>
      </w:r>
      <w:r>
        <w:rPr>
          <w:rFonts w:ascii="Courier New" w:eastAsia="PingFang SC Regular" w:hAnsi="Courier New" w:cs="Courier New"/>
          <w:color w:val="0000FF"/>
          <w:kern w:val="0"/>
        </w:rPr>
        <w:t>sh</w:t>
      </w:r>
      <w:r>
        <w:rPr>
          <w:rFonts w:ascii="Courier New" w:eastAsia="PingFang SC Regular" w:hAnsi="Courier New" w:cs="Courier New"/>
          <w:kern w:val="0"/>
        </w:rPr>
        <w:t xml:space="preserve"> </w:t>
      </w:r>
      <w:proofErr w:type="spellStart"/>
      <w:r>
        <w:rPr>
          <w:rFonts w:ascii="Courier New" w:eastAsia="PingFang SC Regular" w:hAnsi="Courier New" w:cs="Courier New"/>
          <w:kern w:val="0"/>
        </w:rPr>
        <w:t>mychannel</w:t>
      </w:r>
      <w:proofErr w:type="spellEnd"/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lastRenderedPageBreak/>
        <w:t>运行这个命令后，系统会创建</w:t>
      </w:r>
      <w:r>
        <w:rPr>
          <w:rFonts w:ascii="Verdana" w:eastAsia="PingFang SC Regular" w:hAnsi="Verdana" w:cs="Verdana"/>
          <w:kern w:val="0"/>
        </w:rPr>
        <w:t>channel-artifacts</w:t>
      </w:r>
      <w:r>
        <w:rPr>
          <w:rFonts w:ascii="Verdana" w:eastAsia="PingFang SC Regular" w:hAnsi="Verdana" w:cs="Verdana"/>
          <w:kern w:val="0"/>
        </w:rPr>
        <w:t>文件夹，里面包含了</w:t>
      </w:r>
      <w:proofErr w:type="spellStart"/>
      <w:r>
        <w:rPr>
          <w:rFonts w:ascii="Verdana" w:eastAsia="PingFang SC Regular" w:hAnsi="Verdana" w:cs="Verdana"/>
          <w:kern w:val="0"/>
        </w:rPr>
        <w:t>mychannel</w:t>
      </w:r>
      <w:proofErr w:type="spellEnd"/>
      <w:r>
        <w:rPr>
          <w:rFonts w:ascii="Verdana" w:eastAsia="PingFang SC Regular" w:hAnsi="Verdana" w:cs="Verdana"/>
          <w:kern w:val="0"/>
        </w:rPr>
        <w:t>这个通道相关的文件，另外还有一个</w:t>
      </w:r>
      <w:r>
        <w:rPr>
          <w:rFonts w:ascii="Verdana" w:eastAsia="PingFang SC Regular" w:hAnsi="Verdana" w:cs="Verdana"/>
          <w:kern w:val="0"/>
        </w:rPr>
        <w:t>crypto-</w:t>
      </w:r>
      <w:proofErr w:type="spellStart"/>
      <w:r>
        <w:rPr>
          <w:rFonts w:ascii="Verdana" w:eastAsia="PingFang SC Regular" w:hAnsi="Verdana" w:cs="Verdana"/>
          <w:kern w:val="0"/>
        </w:rPr>
        <w:t>config</w:t>
      </w:r>
      <w:proofErr w:type="spellEnd"/>
      <w:r>
        <w:rPr>
          <w:rFonts w:ascii="Verdana" w:eastAsia="PingFang SC Regular" w:hAnsi="Verdana" w:cs="Verdana"/>
          <w:kern w:val="0"/>
        </w:rPr>
        <w:t>文件夹，里面包含了各个节点的公私钥和证书的信息。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b/>
          <w:bCs/>
          <w:kern w:val="0"/>
          <w:sz w:val="32"/>
          <w:szCs w:val="32"/>
        </w:rPr>
      </w:pP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2.3</w:t>
      </w: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设置</w:t>
      </w: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peer</w:t>
      </w: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节点的</w:t>
      </w:r>
      <w:proofErr w:type="spellStart"/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docker</w:t>
      </w:r>
      <w:proofErr w:type="spellEnd"/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-compose</w:t>
      </w: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文件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e2e_cli</w:t>
      </w:r>
      <w:r>
        <w:rPr>
          <w:rFonts w:ascii="Verdana" w:eastAsia="PingFang SC Regular" w:hAnsi="Verdana" w:cs="Verdana"/>
          <w:kern w:val="0"/>
        </w:rPr>
        <w:t>中提供了多个</w:t>
      </w:r>
      <w:proofErr w:type="spellStart"/>
      <w:r>
        <w:rPr>
          <w:rFonts w:ascii="Verdana" w:eastAsia="PingFang SC Regular" w:hAnsi="Verdana" w:cs="Verdana"/>
          <w:kern w:val="0"/>
        </w:rPr>
        <w:t>yaml</w:t>
      </w:r>
      <w:proofErr w:type="spellEnd"/>
      <w:r>
        <w:rPr>
          <w:rFonts w:ascii="Verdana" w:eastAsia="PingFang SC Regular" w:hAnsi="Verdana" w:cs="Verdana"/>
          <w:kern w:val="0"/>
        </w:rPr>
        <w:t>文件，我们可以基于</w:t>
      </w:r>
      <w:proofErr w:type="spellStart"/>
      <w:r>
        <w:rPr>
          <w:rFonts w:ascii="Verdana" w:eastAsia="PingFang SC Regular" w:hAnsi="Verdana" w:cs="Verdana"/>
          <w:kern w:val="0"/>
        </w:rPr>
        <w:t>docker</w:t>
      </w:r>
      <w:proofErr w:type="spellEnd"/>
      <w:r>
        <w:rPr>
          <w:rFonts w:ascii="Verdana" w:eastAsia="PingFang SC Regular" w:hAnsi="Verdana" w:cs="Verdana"/>
          <w:kern w:val="0"/>
        </w:rPr>
        <w:t>-compose-</w:t>
      </w:r>
      <w:proofErr w:type="spellStart"/>
      <w:r>
        <w:rPr>
          <w:rFonts w:ascii="Verdana" w:eastAsia="PingFang SC Regular" w:hAnsi="Verdana" w:cs="Verdana"/>
          <w:kern w:val="0"/>
        </w:rPr>
        <w:t>cli.yaml</w:t>
      </w:r>
      <w:proofErr w:type="spellEnd"/>
      <w:r>
        <w:rPr>
          <w:rFonts w:ascii="Verdana" w:eastAsia="PingFang SC Regular" w:hAnsi="Verdana" w:cs="Verdana"/>
          <w:kern w:val="0"/>
        </w:rPr>
        <w:t>文件创建：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spellStart"/>
      <w:r>
        <w:rPr>
          <w:rFonts w:ascii="Courier New" w:eastAsia="PingFang SC Regular" w:hAnsi="Courier New" w:cs="Courier New"/>
          <w:color w:val="0000FF"/>
          <w:kern w:val="0"/>
        </w:rPr>
        <w:t>cp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 </w:t>
      </w:r>
      <w:proofErr w:type="spellStart"/>
      <w:r>
        <w:rPr>
          <w:rFonts w:ascii="Courier New" w:eastAsia="PingFang SC Regular" w:hAnsi="Courier New" w:cs="Courier New"/>
          <w:kern w:val="0"/>
        </w:rPr>
        <w:t>docker</w:t>
      </w:r>
      <w:proofErr w:type="spellEnd"/>
      <w:r>
        <w:rPr>
          <w:rFonts w:ascii="Courier New" w:eastAsia="PingFang SC Regular" w:hAnsi="Courier New" w:cs="Courier New"/>
          <w:kern w:val="0"/>
        </w:rPr>
        <w:t>-compose-</w:t>
      </w:r>
      <w:proofErr w:type="spellStart"/>
      <w:r>
        <w:rPr>
          <w:rFonts w:ascii="Courier New" w:eastAsia="PingFang SC Regular" w:hAnsi="Courier New" w:cs="Courier New"/>
          <w:kern w:val="0"/>
        </w:rPr>
        <w:t>cli.yaml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 </w:t>
      </w:r>
      <w:proofErr w:type="spellStart"/>
      <w:r>
        <w:rPr>
          <w:rFonts w:ascii="Courier New" w:eastAsia="PingFang SC Regular" w:hAnsi="Courier New" w:cs="Courier New"/>
          <w:kern w:val="0"/>
        </w:rPr>
        <w:t>docker</w:t>
      </w:r>
      <w:proofErr w:type="spellEnd"/>
      <w:r>
        <w:rPr>
          <w:rFonts w:ascii="Courier New" w:eastAsia="PingFang SC Regular" w:hAnsi="Courier New" w:cs="Courier New"/>
          <w:kern w:val="0"/>
        </w:rPr>
        <w:t>-compose-</w:t>
      </w:r>
      <w:proofErr w:type="spellStart"/>
      <w:r>
        <w:rPr>
          <w:rFonts w:ascii="Courier New" w:eastAsia="PingFang SC Regular" w:hAnsi="Courier New" w:cs="Courier New"/>
          <w:kern w:val="0"/>
        </w:rPr>
        <w:t>peer.yaml</w:t>
      </w:r>
      <w:proofErr w:type="spellEnd"/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然后修改</w:t>
      </w:r>
      <w:proofErr w:type="spellStart"/>
      <w:r>
        <w:rPr>
          <w:rFonts w:ascii="Verdana" w:eastAsia="PingFang SC Regular" w:hAnsi="Verdana" w:cs="Verdana"/>
          <w:kern w:val="0"/>
        </w:rPr>
        <w:t>docker</w:t>
      </w:r>
      <w:proofErr w:type="spellEnd"/>
      <w:r>
        <w:rPr>
          <w:rFonts w:ascii="Verdana" w:eastAsia="PingFang SC Regular" w:hAnsi="Verdana" w:cs="Verdana"/>
          <w:kern w:val="0"/>
        </w:rPr>
        <w:t>-compose-</w:t>
      </w:r>
      <w:proofErr w:type="spellStart"/>
      <w:r>
        <w:rPr>
          <w:rFonts w:ascii="Verdana" w:eastAsia="PingFang SC Regular" w:hAnsi="Verdana" w:cs="Verdana"/>
          <w:kern w:val="0"/>
        </w:rPr>
        <w:t>peer.yaml</w:t>
      </w:r>
      <w:proofErr w:type="spellEnd"/>
      <w:r>
        <w:rPr>
          <w:rFonts w:ascii="Verdana" w:eastAsia="PingFang SC Regular" w:hAnsi="Verdana" w:cs="Verdana"/>
          <w:kern w:val="0"/>
        </w:rPr>
        <w:t>，去掉</w:t>
      </w:r>
      <w:proofErr w:type="spellStart"/>
      <w:r>
        <w:rPr>
          <w:rFonts w:ascii="Verdana" w:eastAsia="PingFang SC Regular" w:hAnsi="Verdana" w:cs="Verdana"/>
          <w:kern w:val="0"/>
        </w:rPr>
        <w:t>orderer</w:t>
      </w:r>
      <w:proofErr w:type="spellEnd"/>
      <w:r>
        <w:rPr>
          <w:rFonts w:ascii="Verdana" w:eastAsia="PingFang SC Regular" w:hAnsi="Verdana" w:cs="Verdana"/>
          <w:kern w:val="0"/>
        </w:rPr>
        <w:t>的配置，只保留一个</w:t>
      </w:r>
      <w:r>
        <w:rPr>
          <w:rFonts w:ascii="Verdana" w:eastAsia="PingFang SC Regular" w:hAnsi="Verdana" w:cs="Verdana"/>
          <w:kern w:val="0"/>
        </w:rPr>
        <w:t>peer</w:t>
      </w:r>
      <w:r>
        <w:rPr>
          <w:rFonts w:ascii="Verdana" w:eastAsia="PingFang SC Regular" w:hAnsi="Verdana" w:cs="Verdana"/>
          <w:kern w:val="0"/>
        </w:rPr>
        <w:t>和</w:t>
      </w:r>
      <w:r>
        <w:rPr>
          <w:rFonts w:ascii="Verdana" w:eastAsia="PingFang SC Regular" w:hAnsi="Verdana" w:cs="Verdana"/>
          <w:kern w:val="0"/>
        </w:rPr>
        <w:t>cli</w:t>
      </w:r>
      <w:r>
        <w:rPr>
          <w:rFonts w:ascii="Verdana" w:eastAsia="PingFang SC Regular" w:hAnsi="Verdana" w:cs="Verdana"/>
          <w:kern w:val="0"/>
        </w:rPr>
        <w:t>，因为我们要多级部署，节点与节点之前又是通过主机名通讯，所以需要修改容器中的</w:t>
      </w:r>
      <w:r>
        <w:rPr>
          <w:rFonts w:ascii="Verdana" w:eastAsia="PingFang SC Regular" w:hAnsi="Verdana" w:cs="Verdana"/>
          <w:kern w:val="0"/>
        </w:rPr>
        <w:t>host</w:t>
      </w:r>
      <w:r>
        <w:rPr>
          <w:rFonts w:ascii="Verdana" w:eastAsia="PingFang SC Regular" w:hAnsi="Verdana" w:cs="Verdana"/>
          <w:kern w:val="0"/>
        </w:rPr>
        <w:t>文件，也就是</w:t>
      </w:r>
      <w:proofErr w:type="spellStart"/>
      <w:r>
        <w:rPr>
          <w:rFonts w:ascii="Verdana" w:eastAsia="PingFang SC Regular" w:hAnsi="Verdana" w:cs="Verdana"/>
          <w:kern w:val="0"/>
        </w:rPr>
        <w:t>extra_hosts</w:t>
      </w:r>
      <w:proofErr w:type="spellEnd"/>
      <w:r>
        <w:rPr>
          <w:rFonts w:ascii="Verdana" w:eastAsia="PingFang SC Regular" w:hAnsi="Verdana" w:cs="Verdana"/>
          <w:kern w:val="0"/>
        </w:rPr>
        <w:t>设置，修改后的</w:t>
      </w:r>
      <w:r>
        <w:rPr>
          <w:rFonts w:ascii="Verdana" w:eastAsia="PingFang SC Regular" w:hAnsi="Verdana" w:cs="Verdana"/>
          <w:kern w:val="0"/>
        </w:rPr>
        <w:t>peer</w:t>
      </w:r>
      <w:r>
        <w:rPr>
          <w:rFonts w:ascii="Verdana" w:eastAsia="PingFang SC Regular" w:hAnsi="Verdana" w:cs="Verdana"/>
          <w:kern w:val="0"/>
        </w:rPr>
        <w:t>配置如下：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18418"/>
      </w:tblGrid>
      <w:tr w:rsidR="00AD6448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PingFang SC Regular" w:hAnsi="Consolas" w:cs="Consolas"/>
                <w:color w:val="9F9F9F"/>
                <w:kern w:val="0"/>
              </w:rPr>
            </w:pPr>
            <w:r>
              <w:rPr>
                <w:rFonts w:ascii="Consolas" w:eastAsia="PingFang SC Regular" w:hAnsi="Consolas" w:cs="Consolas"/>
                <w:color w:val="9F9F9F"/>
                <w:kern w:val="0"/>
              </w:rPr>
              <w:t>1</w:t>
            </w:r>
          </w:p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PingFang SC Regular" w:hAnsi="Consolas" w:cs="Consolas"/>
                <w:color w:val="9F9F9F"/>
                <w:kern w:val="0"/>
              </w:rPr>
            </w:pPr>
            <w:r>
              <w:rPr>
                <w:rFonts w:ascii="Consolas" w:eastAsia="PingFang SC Regular" w:hAnsi="Consolas" w:cs="Consolas"/>
                <w:color w:val="9F9F9F"/>
                <w:kern w:val="0"/>
              </w:rPr>
              <w:t>2</w:t>
            </w:r>
          </w:p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PingFang SC Regular" w:hAnsi="Consolas" w:cs="Consolas"/>
                <w:color w:val="9F9F9F"/>
                <w:kern w:val="0"/>
              </w:rPr>
            </w:pPr>
            <w:r>
              <w:rPr>
                <w:rFonts w:ascii="Consolas" w:eastAsia="PingFang SC Regular" w:hAnsi="Consolas" w:cs="Consolas"/>
                <w:color w:val="9F9F9F"/>
                <w:kern w:val="0"/>
              </w:rPr>
              <w:t>3</w:t>
            </w:r>
          </w:p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PingFang SC Regular" w:hAnsi="Consolas" w:cs="Consolas"/>
                <w:color w:val="9F9F9F"/>
                <w:kern w:val="0"/>
              </w:rPr>
            </w:pPr>
            <w:r>
              <w:rPr>
                <w:rFonts w:ascii="Consolas" w:eastAsia="PingFang SC Regular" w:hAnsi="Consolas" w:cs="Consolas"/>
                <w:color w:val="9F9F9F"/>
                <w:kern w:val="0"/>
              </w:rPr>
              <w:t>4</w:t>
            </w:r>
          </w:p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PingFang SC Regular" w:hAnsi="Consolas" w:cs="Consolas"/>
                <w:color w:val="9F9F9F"/>
                <w:kern w:val="0"/>
              </w:rPr>
            </w:pPr>
            <w:r>
              <w:rPr>
                <w:rFonts w:ascii="Consolas" w:eastAsia="PingFang SC Regular" w:hAnsi="Consolas" w:cs="Consolas"/>
                <w:color w:val="9F9F9F"/>
                <w:kern w:val="0"/>
              </w:rPr>
              <w:t>5</w:t>
            </w:r>
          </w:p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PingFang SC Regular" w:hAnsi="Consolas" w:cs="Consolas"/>
                <w:color w:val="9F9F9F"/>
                <w:kern w:val="0"/>
              </w:rPr>
            </w:pPr>
            <w:r>
              <w:rPr>
                <w:rFonts w:ascii="Consolas" w:eastAsia="PingFang SC Regular" w:hAnsi="Consolas" w:cs="Consolas"/>
                <w:color w:val="9F9F9F"/>
                <w:kern w:val="0"/>
              </w:rPr>
              <w:t>6</w:t>
            </w:r>
          </w:p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PingFang SC Regular" w:hAnsi="Consolas" w:cs="Consolas"/>
                <w:color w:val="9F9F9F"/>
                <w:kern w:val="0"/>
              </w:rPr>
            </w:pPr>
            <w:r>
              <w:rPr>
                <w:rFonts w:ascii="Consolas" w:eastAsia="PingFang SC Regular" w:hAnsi="Consolas" w:cs="Consolas"/>
                <w:color w:val="9F9F9F"/>
                <w:kern w:val="0"/>
              </w:rPr>
              <w:t>7</w:t>
            </w:r>
          </w:p>
        </w:tc>
        <w:tc>
          <w:tcPr>
            <w:tcW w:w="18418" w:type="dxa"/>
          </w:tcPr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PingFang SC Regular" w:hAnsi="Consolas" w:cs="Consolas"/>
                <w:kern w:val="0"/>
              </w:rPr>
            </w:pPr>
            <w:proofErr w:type="gramStart"/>
            <w:r>
              <w:rPr>
                <w:rFonts w:ascii="Consolas" w:eastAsia="PingFang SC Regular" w:hAnsi="Consolas" w:cs="Consolas"/>
                <w:kern w:val="0"/>
              </w:rPr>
              <w:t>peer0.org1.example.com</w:t>
            </w:r>
            <w:proofErr w:type="gramEnd"/>
            <w:r>
              <w:rPr>
                <w:rFonts w:ascii="Consolas" w:eastAsia="PingFang SC Regular" w:hAnsi="Consolas" w:cs="Consolas"/>
                <w:kern w:val="0"/>
              </w:rPr>
              <w:t>:</w:t>
            </w:r>
          </w:p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PingFang SC Regular" w:hAnsi="Consolas" w:cs="Consolas"/>
                <w:kern w:val="0"/>
              </w:rPr>
            </w:pPr>
            <w:r>
              <w:rPr>
                <w:rFonts w:ascii="Consolas" w:eastAsia="PingFang SC Regular" w:hAnsi="Consolas" w:cs="Consolas"/>
                <w:kern w:val="0"/>
              </w:rPr>
              <w:t>  </w:t>
            </w:r>
            <w:proofErr w:type="spellStart"/>
            <w:proofErr w:type="gramStart"/>
            <w:r>
              <w:rPr>
                <w:rFonts w:ascii="Consolas" w:eastAsia="PingFang SC Regular" w:hAnsi="Consolas" w:cs="Consolas"/>
                <w:kern w:val="0"/>
              </w:rPr>
              <w:t>container</w:t>
            </w:r>
            <w:proofErr w:type="gramEnd"/>
            <w:r>
              <w:rPr>
                <w:rFonts w:ascii="Consolas" w:eastAsia="PingFang SC Regular" w:hAnsi="Consolas" w:cs="Consolas"/>
                <w:kern w:val="0"/>
              </w:rPr>
              <w:t>_name</w:t>
            </w:r>
            <w:proofErr w:type="spellEnd"/>
            <w:r>
              <w:rPr>
                <w:rFonts w:ascii="Consolas" w:eastAsia="PingFang SC Regular" w:hAnsi="Consolas" w:cs="Consolas"/>
                <w:kern w:val="0"/>
              </w:rPr>
              <w:t>: peer0.org1.example.com</w:t>
            </w:r>
          </w:p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PingFang SC Regular" w:hAnsi="Consolas" w:cs="Consolas"/>
                <w:kern w:val="0"/>
              </w:rPr>
            </w:pPr>
            <w:r>
              <w:rPr>
                <w:rFonts w:ascii="Consolas" w:eastAsia="PingFang SC Regular" w:hAnsi="Consolas" w:cs="Consolas"/>
                <w:kern w:val="0"/>
              </w:rPr>
              <w:t>  </w:t>
            </w:r>
            <w:proofErr w:type="gramStart"/>
            <w:r>
              <w:rPr>
                <w:rFonts w:ascii="Consolas" w:eastAsia="PingFang SC Regular" w:hAnsi="Consolas" w:cs="Consolas"/>
                <w:kern w:val="0"/>
              </w:rPr>
              <w:t>extends</w:t>
            </w:r>
            <w:proofErr w:type="gramEnd"/>
            <w:r>
              <w:rPr>
                <w:rFonts w:ascii="Consolas" w:eastAsia="PingFang SC Regular" w:hAnsi="Consolas" w:cs="Consolas"/>
                <w:kern w:val="0"/>
              </w:rPr>
              <w:t>:</w:t>
            </w:r>
          </w:p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PingFang SC Regular" w:hAnsi="Consolas" w:cs="Consolas"/>
                <w:kern w:val="0"/>
              </w:rPr>
            </w:pPr>
            <w:r>
              <w:rPr>
                <w:rFonts w:ascii="Consolas" w:eastAsia="PingFang SC Regular" w:hAnsi="Consolas" w:cs="Consolas"/>
                <w:kern w:val="0"/>
              </w:rPr>
              <w:t>    </w:t>
            </w:r>
            <w:r>
              <w:rPr>
                <w:rFonts w:ascii="Consolas" w:eastAsia="PingFang SC Regular" w:hAnsi="Consolas" w:cs="Consolas"/>
                <w:color w:val="FB0081"/>
                <w:kern w:val="0"/>
              </w:rPr>
              <w:t>file</w:t>
            </w:r>
            <w:r>
              <w:rPr>
                <w:rFonts w:ascii="Consolas" w:eastAsia="PingFang SC Regular" w:hAnsi="Consolas" w:cs="Consolas"/>
                <w:kern w:val="0"/>
              </w:rPr>
              <w:t>:  base/</w:t>
            </w:r>
            <w:proofErr w:type="spellStart"/>
            <w:r>
              <w:rPr>
                <w:rFonts w:ascii="Consolas" w:eastAsia="PingFang SC Regular" w:hAnsi="Consolas" w:cs="Consolas"/>
                <w:kern w:val="0"/>
              </w:rPr>
              <w:t>docker</w:t>
            </w:r>
            <w:proofErr w:type="spellEnd"/>
            <w:r>
              <w:rPr>
                <w:rFonts w:ascii="Consolas" w:eastAsia="PingFang SC Regular" w:hAnsi="Consolas" w:cs="Consolas"/>
                <w:kern w:val="0"/>
              </w:rPr>
              <w:t>-compose-</w:t>
            </w:r>
            <w:proofErr w:type="spellStart"/>
            <w:r>
              <w:rPr>
                <w:rFonts w:ascii="Consolas" w:eastAsia="PingFang SC Regular" w:hAnsi="Consolas" w:cs="Consolas"/>
                <w:kern w:val="0"/>
              </w:rPr>
              <w:t>base.yaml</w:t>
            </w:r>
            <w:proofErr w:type="spellEnd"/>
          </w:p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PingFang SC Regular" w:hAnsi="Consolas" w:cs="Consolas"/>
                <w:kern w:val="0"/>
              </w:rPr>
            </w:pPr>
            <w:r>
              <w:rPr>
                <w:rFonts w:ascii="Consolas" w:eastAsia="PingFang SC Regular" w:hAnsi="Consolas" w:cs="Consolas"/>
                <w:kern w:val="0"/>
              </w:rPr>
              <w:t>    </w:t>
            </w:r>
            <w:proofErr w:type="gramStart"/>
            <w:r>
              <w:rPr>
                <w:rFonts w:ascii="Consolas" w:eastAsia="PingFang SC Regular" w:hAnsi="Consolas" w:cs="Consolas"/>
                <w:kern w:val="0"/>
              </w:rPr>
              <w:t>service</w:t>
            </w:r>
            <w:proofErr w:type="gramEnd"/>
            <w:r>
              <w:rPr>
                <w:rFonts w:ascii="Consolas" w:eastAsia="PingFang SC Regular" w:hAnsi="Consolas" w:cs="Consolas"/>
                <w:kern w:val="0"/>
              </w:rPr>
              <w:t>: peer0.org1.example.com</w:t>
            </w:r>
          </w:p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PingFang SC Regular" w:hAnsi="Consolas" w:cs="Consolas"/>
                <w:kern w:val="0"/>
              </w:rPr>
            </w:pPr>
            <w:r>
              <w:rPr>
                <w:rFonts w:ascii="Consolas" w:eastAsia="PingFang SC Regular" w:hAnsi="Consolas" w:cs="Consolas"/>
                <w:kern w:val="0"/>
              </w:rPr>
              <w:t>  </w:t>
            </w:r>
            <w:proofErr w:type="spellStart"/>
            <w:proofErr w:type="gramStart"/>
            <w:r>
              <w:rPr>
                <w:rFonts w:ascii="Consolas" w:eastAsia="PingFang SC Regular" w:hAnsi="Consolas" w:cs="Consolas"/>
                <w:kern w:val="0"/>
              </w:rPr>
              <w:t>extra</w:t>
            </w:r>
            <w:proofErr w:type="gramEnd"/>
            <w:r>
              <w:rPr>
                <w:rFonts w:ascii="Consolas" w:eastAsia="PingFang SC Regular" w:hAnsi="Consolas" w:cs="Consolas"/>
                <w:kern w:val="0"/>
              </w:rPr>
              <w:t>_hosts</w:t>
            </w:r>
            <w:proofErr w:type="spellEnd"/>
            <w:r>
              <w:rPr>
                <w:rFonts w:ascii="Consolas" w:eastAsia="PingFang SC Regular" w:hAnsi="Consolas" w:cs="Consolas"/>
                <w:kern w:val="0"/>
              </w:rPr>
              <w:t>:</w:t>
            </w:r>
          </w:p>
          <w:p w:rsidR="00AD6448" w:rsidRDefault="00AD6448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PingFang SC Regular" w:hAnsi="Consolas" w:cs="Consolas"/>
                <w:kern w:val="0"/>
              </w:rPr>
            </w:pPr>
            <w:r>
              <w:rPr>
                <w:rFonts w:ascii="Consolas" w:eastAsia="PingFang SC Regular" w:hAnsi="Consolas" w:cs="Consolas"/>
                <w:kern w:val="0"/>
              </w:rPr>
              <w:t xml:space="preserve">   - </w:t>
            </w:r>
            <w:r>
              <w:rPr>
                <w:rFonts w:ascii="Consolas" w:eastAsia="PingFang SC Regular" w:hAnsi="Consolas" w:cs="Consolas"/>
                <w:color w:val="0000FF"/>
                <w:kern w:val="0"/>
              </w:rPr>
              <w:t>"</w:t>
            </w:r>
            <w:proofErr w:type="gramStart"/>
            <w:r>
              <w:rPr>
                <w:rFonts w:ascii="Consolas" w:eastAsia="PingFang SC Regular" w:hAnsi="Consolas" w:cs="Consolas"/>
                <w:color w:val="0000FF"/>
                <w:kern w:val="0"/>
              </w:rPr>
              <w:t>orderer.example.com:10.174.13.185</w:t>
            </w:r>
            <w:proofErr w:type="gramEnd"/>
            <w:r>
              <w:rPr>
                <w:rFonts w:ascii="Consolas" w:eastAsia="PingFang SC Regular" w:hAnsi="Consolas" w:cs="Consolas"/>
                <w:color w:val="0000FF"/>
                <w:kern w:val="0"/>
              </w:rPr>
              <w:t>"</w:t>
            </w:r>
          </w:p>
        </w:tc>
      </w:tr>
    </w:tbl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同样，</w:t>
      </w:r>
      <w:r>
        <w:rPr>
          <w:rFonts w:ascii="Verdana" w:eastAsia="PingFang SC Regular" w:hAnsi="Verdana" w:cs="Verdana"/>
          <w:kern w:val="0"/>
        </w:rPr>
        <w:t>cli</w:t>
      </w:r>
      <w:r>
        <w:rPr>
          <w:rFonts w:ascii="Verdana" w:eastAsia="PingFang SC Regular" w:hAnsi="Verdana" w:cs="Verdana"/>
          <w:kern w:val="0"/>
        </w:rPr>
        <w:t>也需要能够和各个节点通讯，所以</w:t>
      </w:r>
      <w:r>
        <w:rPr>
          <w:rFonts w:ascii="Verdana" w:eastAsia="PingFang SC Regular" w:hAnsi="Verdana" w:cs="Verdana"/>
          <w:kern w:val="0"/>
        </w:rPr>
        <w:t>cli</w:t>
      </w:r>
      <w:r>
        <w:rPr>
          <w:rFonts w:ascii="Verdana" w:eastAsia="PingFang SC Regular" w:hAnsi="Verdana" w:cs="Verdana"/>
          <w:kern w:val="0"/>
        </w:rPr>
        <w:t>下面也需要添加</w:t>
      </w:r>
      <w:proofErr w:type="spellStart"/>
      <w:r>
        <w:rPr>
          <w:rFonts w:ascii="Verdana" w:eastAsia="PingFang SC Regular" w:hAnsi="Verdana" w:cs="Verdana"/>
          <w:kern w:val="0"/>
        </w:rPr>
        <w:t>extra_hosts</w:t>
      </w:r>
      <w:proofErr w:type="spellEnd"/>
      <w:r>
        <w:rPr>
          <w:rFonts w:ascii="Verdana" w:eastAsia="PingFang SC Regular" w:hAnsi="Verdana" w:cs="Verdana"/>
          <w:kern w:val="0"/>
        </w:rPr>
        <w:t>设置，去掉无效的依赖，并且去掉</w:t>
      </w:r>
      <w:r>
        <w:rPr>
          <w:rFonts w:ascii="Verdana" w:eastAsia="PingFang SC Regular" w:hAnsi="Verdana" w:cs="Verdana"/>
          <w:kern w:val="0"/>
        </w:rPr>
        <w:t>command</w:t>
      </w:r>
      <w:r>
        <w:rPr>
          <w:rFonts w:ascii="Verdana" w:eastAsia="PingFang SC Regular" w:hAnsi="Verdana" w:cs="Verdana"/>
          <w:kern w:val="0"/>
        </w:rPr>
        <w:t>这一行，因为我们是每个</w:t>
      </w:r>
      <w:r>
        <w:rPr>
          <w:rFonts w:ascii="Verdana" w:eastAsia="PingFang SC Regular" w:hAnsi="Verdana" w:cs="Verdana"/>
          <w:kern w:val="0"/>
        </w:rPr>
        <w:t>peer</w:t>
      </w:r>
      <w:r>
        <w:rPr>
          <w:rFonts w:ascii="Verdana" w:eastAsia="PingFang SC Regular" w:hAnsi="Verdana" w:cs="Verdana"/>
          <w:kern w:val="0"/>
        </w:rPr>
        <w:t>都会有个</w:t>
      </w:r>
      <w:r>
        <w:rPr>
          <w:rFonts w:ascii="Verdana" w:eastAsia="PingFang SC Regular" w:hAnsi="Verdana" w:cs="Verdana"/>
          <w:kern w:val="0"/>
        </w:rPr>
        <w:lastRenderedPageBreak/>
        <w:t>对应的客户端，也就是</w:t>
      </w:r>
      <w:r>
        <w:rPr>
          <w:rFonts w:ascii="Verdana" w:eastAsia="PingFang SC Regular" w:hAnsi="Verdana" w:cs="Verdana"/>
          <w:kern w:val="0"/>
        </w:rPr>
        <w:t>cli</w:t>
      </w:r>
      <w:r>
        <w:rPr>
          <w:rFonts w:ascii="Verdana" w:eastAsia="PingFang SC Regular" w:hAnsi="Verdana" w:cs="Verdana"/>
          <w:kern w:val="0"/>
        </w:rPr>
        <w:t>，所以我只需要去手动执行一次命令，而不是自动运行。修改后的</w:t>
      </w:r>
      <w:r>
        <w:rPr>
          <w:rFonts w:ascii="Verdana" w:eastAsia="PingFang SC Regular" w:hAnsi="Verdana" w:cs="Verdana"/>
          <w:kern w:val="0"/>
        </w:rPr>
        <w:t>cli</w:t>
      </w:r>
      <w:r>
        <w:rPr>
          <w:rFonts w:ascii="Verdana" w:eastAsia="PingFang SC Regular" w:hAnsi="Verdana" w:cs="Verdana"/>
          <w:kern w:val="0"/>
        </w:rPr>
        <w:t>配置如下：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noProof/>
          <w:kern w:val="0"/>
        </w:rPr>
        <w:drawing>
          <wp:inline distT="0" distB="0" distL="0" distR="0">
            <wp:extent cx="255905" cy="255905"/>
            <wp:effectExtent l="0" t="0" r="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gramStart"/>
      <w:r>
        <w:rPr>
          <w:rFonts w:ascii="Courier New" w:eastAsia="PingFang SC Regular" w:hAnsi="Courier New" w:cs="Courier New"/>
          <w:kern w:val="0"/>
        </w:rPr>
        <w:t>cli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: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</w:t>
      </w:r>
      <w:proofErr w:type="spellStart"/>
      <w:proofErr w:type="gramStart"/>
      <w:r>
        <w:rPr>
          <w:rFonts w:ascii="Courier New" w:eastAsia="PingFang SC Regular" w:hAnsi="Courier New" w:cs="Courier New"/>
          <w:kern w:val="0"/>
        </w:rPr>
        <w:t>container</w:t>
      </w:r>
      <w:proofErr w:type="gramEnd"/>
      <w:r>
        <w:rPr>
          <w:rFonts w:ascii="Courier New" w:eastAsia="PingFang SC Regular" w:hAnsi="Courier New" w:cs="Courier New"/>
          <w:kern w:val="0"/>
        </w:rPr>
        <w:t>_name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: cli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</w:t>
      </w:r>
      <w:proofErr w:type="gramStart"/>
      <w:r>
        <w:rPr>
          <w:rFonts w:ascii="Courier New" w:eastAsia="PingFang SC Regular" w:hAnsi="Courier New" w:cs="Courier New"/>
          <w:kern w:val="0"/>
        </w:rPr>
        <w:t>image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: </w:t>
      </w:r>
      <w:proofErr w:type="spellStart"/>
      <w:r>
        <w:rPr>
          <w:rFonts w:ascii="Courier New" w:eastAsia="PingFang SC Regular" w:hAnsi="Courier New" w:cs="Courier New"/>
          <w:kern w:val="0"/>
        </w:rPr>
        <w:t>hyperledger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/fabric-tools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</w:t>
      </w:r>
      <w:proofErr w:type="spellStart"/>
      <w:proofErr w:type="gramStart"/>
      <w:r>
        <w:rPr>
          <w:rFonts w:ascii="Courier New" w:eastAsia="PingFang SC Regular" w:hAnsi="Courier New" w:cs="Courier New"/>
          <w:kern w:val="0"/>
        </w:rPr>
        <w:t>tty</w:t>
      </w:r>
      <w:proofErr w:type="spellEnd"/>
      <w:proofErr w:type="gramEnd"/>
      <w:r>
        <w:rPr>
          <w:rFonts w:ascii="Courier New" w:eastAsia="PingFang SC Regular" w:hAnsi="Courier New" w:cs="Courier New"/>
          <w:kern w:val="0"/>
        </w:rPr>
        <w:t xml:space="preserve">: </w:t>
      </w:r>
      <w:r>
        <w:rPr>
          <w:rFonts w:ascii="Courier New" w:eastAsia="PingFang SC Regular" w:hAnsi="Courier New" w:cs="Courier New"/>
          <w:color w:val="0000FF"/>
          <w:kern w:val="0"/>
        </w:rPr>
        <w:t>true</w:t>
      </w:r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</w:t>
      </w:r>
      <w:proofErr w:type="gramStart"/>
      <w:r>
        <w:rPr>
          <w:rFonts w:ascii="Courier New" w:eastAsia="PingFang SC Regular" w:hAnsi="Courier New" w:cs="Courier New"/>
          <w:kern w:val="0"/>
        </w:rPr>
        <w:t>environment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: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- GOPATH=/opt/</w:t>
      </w:r>
      <w:proofErr w:type="spellStart"/>
      <w:r>
        <w:rPr>
          <w:rFonts w:ascii="Courier New" w:eastAsia="PingFang SC Regular" w:hAnsi="Courier New" w:cs="Courier New"/>
          <w:kern w:val="0"/>
        </w:rPr>
        <w:t>gopath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- CORE_VM_ENDPOINT=unix:</w:t>
      </w:r>
      <w:r>
        <w:rPr>
          <w:rFonts w:ascii="Courier New" w:eastAsia="PingFang SC Regular" w:hAnsi="Courier New" w:cs="Courier New"/>
          <w:color w:val="6D6D6D"/>
          <w:kern w:val="0"/>
        </w:rPr>
        <w:t>///</w:t>
      </w:r>
      <w:r>
        <w:rPr>
          <w:rFonts w:ascii="Courier New" w:eastAsia="PingFang SC Regular" w:hAnsi="Courier New" w:cs="Courier New"/>
          <w:color w:val="0F7001"/>
          <w:kern w:val="0"/>
        </w:rPr>
        <w:t xml:space="preserve">host/var/run/docker.sock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- CORE_LOGGING_LEVEL=DEBUG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- CORE_PEER_ID=cli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- CORE_PEER_ADDRESS=peer0.org1.example.com</w:t>
      </w:r>
      <w:proofErr w:type="gramStart"/>
      <w:r>
        <w:rPr>
          <w:rFonts w:ascii="Courier New" w:eastAsia="PingFang SC Regular" w:hAnsi="Courier New" w:cs="Courier New"/>
          <w:kern w:val="0"/>
        </w:rPr>
        <w:t>:</w:t>
      </w:r>
      <w:r>
        <w:rPr>
          <w:rFonts w:ascii="Courier New" w:eastAsia="PingFang SC Regular" w:hAnsi="Courier New" w:cs="Courier New"/>
          <w:color w:val="6B006D"/>
          <w:kern w:val="0"/>
        </w:rPr>
        <w:t>7051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- CORE_PEER_LOCALMSPID=Org1MSP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- CORE_PEER_TLS_ENABLED=</w:t>
      </w:r>
      <w:r>
        <w:rPr>
          <w:rFonts w:ascii="Courier New" w:eastAsia="PingFang SC Regular" w:hAnsi="Courier New" w:cs="Courier New"/>
          <w:color w:val="0000FF"/>
          <w:kern w:val="0"/>
        </w:rPr>
        <w:t>true</w:t>
      </w:r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- CORE_PEER_TLS_CERT_FILE=/opt/gopath/src/github.com/hyperledger/fabric/peer/crypto/peerOrganizations/org1.example.com/peers/peer0.org1.example.com/tls/server.crt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- CORE_PEER_TLS_KEY_FILE=/opt/gopath/src/github.com/hyperledger/fabric/peer/crypto/peerOrganizations/org1.example.com/peers/peer0.org1.example.com/tls/server.key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- CORE_PEER_TLS_ROOTCERT_FILE=/opt/gopath/src/github.com/hyperledger/fabric/peer/crypto/peerOrganizations/org1.example.com/peers/peer0.org1.example.com/tls/ca.crt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- CORE_PEER_MSPCONFIGPATH=/opt/gopath/src/github.com/hyperledger/fabric/peer/crypto/peerOrganizations/org1.example.com/users/Admin@org1.example.com/msp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lastRenderedPageBreak/>
        <w:t xml:space="preserve">  </w:t>
      </w:r>
      <w:proofErr w:type="spellStart"/>
      <w:proofErr w:type="gramStart"/>
      <w:r>
        <w:rPr>
          <w:rFonts w:ascii="Courier New" w:eastAsia="PingFang SC Regular" w:hAnsi="Courier New" w:cs="Courier New"/>
          <w:kern w:val="0"/>
        </w:rPr>
        <w:t>working</w:t>
      </w:r>
      <w:proofErr w:type="gramEnd"/>
      <w:r>
        <w:rPr>
          <w:rFonts w:ascii="Courier New" w:eastAsia="PingFang SC Regular" w:hAnsi="Courier New" w:cs="Courier New"/>
          <w:kern w:val="0"/>
        </w:rPr>
        <w:t>_dir</w:t>
      </w:r>
      <w:proofErr w:type="spellEnd"/>
      <w:r>
        <w:rPr>
          <w:rFonts w:ascii="Courier New" w:eastAsia="PingFang SC Regular" w:hAnsi="Courier New" w:cs="Courier New"/>
          <w:kern w:val="0"/>
        </w:rPr>
        <w:t>: /opt/</w:t>
      </w:r>
      <w:proofErr w:type="spellStart"/>
      <w:r>
        <w:rPr>
          <w:rFonts w:ascii="Courier New" w:eastAsia="PingFang SC Regular" w:hAnsi="Courier New" w:cs="Courier New"/>
          <w:kern w:val="0"/>
        </w:rPr>
        <w:t>gopath</w:t>
      </w:r>
      <w:proofErr w:type="spellEnd"/>
      <w:r>
        <w:rPr>
          <w:rFonts w:ascii="Courier New" w:eastAsia="PingFang SC Regular" w:hAnsi="Courier New" w:cs="Courier New"/>
          <w:kern w:val="0"/>
        </w:rPr>
        <w:t>/</w:t>
      </w:r>
      <w:proofErr w:type="spellStart"/>
      <w:r>
        <w:rPr>
          <w:rFonts w:ascii="Courier New" w:eastAsia="PingFang SC Regular" w:hAnsi="Courier New" w:cs="Courier New"/>
          <w:kern w:val="0"/>
        </w:rPr>
        <w:t>src</w:t>
      </w:r>
      <w:proofErr w:type="spellEnd"/>
      <w:r>
        <w:rPr>
          <w:rFonts w:ascii="Courier New" w:eastAsia="PingFang SC Regular" w:hAnsi="Courier New" w:cs="Courier New"/>
          <w:kern w:val="0"/>
        </w:rPr>
        <w:t>/github.com/</w:t>
      </w:r>
      <w:proofErr w:type="spellStart"/>
      <w:r>
        <w:rPr>
          <w:rFonts w:ascii="Courier New" w:eastAsia="PingFang SC Regular" w:hAnsi="Courier New" w:cs="Courier New"/>
          <w:kern w:val="0"/>
        </w:rPr>
        <w:t>hyperledger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/fabric/peer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</w:t>
      </w:r>
      <w:proofErr w:type="gramStart"/>
      <w:r>
        <w:rPr>
          <w:rFonts w:ascii="Courier New" w:eastAsia="PingFang SC Regular" w:hAnsi="Courier New" w:cs="Courier New"/>
          <w:kern w:val="0"/>
        </w:rPr>
        <w:t>volumes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: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- /</w:t>
      </w:r>
      <w:proofErr w:type="spellStart"/>
      <w:r>
        <w:rPr>
          <w:rFonts w:ascii="Courier New" w:eastAsia="PingFang SC Regular" w:hAnsi="Courier New" w:cs="Courier New"/>
          <w:kern w:val="0"/>
        </w:rPr>
        <w:t>var</w:t>
      </w:r>
      <w:proofErr w:type="spellEnd"/>
      <w:r>
        <w:rPr>
          <w:rFonts w:ascii="Courier New" w:eastAsia="PingFang SC Regular" w:hAnsi="Courier New" w:cs="Courier New"/>
          <w:kern w:val="0"/>
        </w:rPr>
        <w:t>/run/:/host/</w:t>
      </w:r>
      <w:proofErr w:type="spellStart"/>
      <w:r>
        <w:rPr>
          <w:rFonts w:ascii="Courier New" w:eastAsia="PingFang SC Regular" w:hAnsi="Courier New" w:cs="Courier New"/>
          <w:kern w:val="0"/>
        </w:rPr>
        <w:t>var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/run/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</w:t>
      </w:r>
      <w:proofErr w:type="gramStart"/>
      <w:r>
        <w:rPr>
          <w:rFonts w:ascii="Courier New" w:eastAsia="PingFang SC Regular" w:hAnsi="Courier New" w:cs="Courier New"/>
          <w:kern w:val="0"/>
        </w:rPr>
        <w:t>- ..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/chaincode/go/:/opt/gopath/src/github.com/hyperledger/fabric/examples/chaincode/go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</w:t>
      </w:r>
      <w:proofErr w:type="gramStart"/>
      <w:r>
        <w:rPr>
          <w:rFonts w:ascii="Courier New" w:eastAsia="PingFang SC Regular" w:hAnsi="Courier New" w:cs="Courier New"/>
          <w:kern w:val="0"/>
        </w:rPr>
        <w:t>- ./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crypto-config:/opt/gopath/src/github.com/hyperledger/fabric/peer/crypto/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</w:t>
      </w:r>
      <w:proofErr w:type="gramStart"/>
      <w:r>
        <w:rPr>
          <w:rFonts w:ascii="Courier New" w:eastAsia="PingFang SC Regular" w:hAnsi="Courier New" w:cs="Courier New"/>
          <w:kern w:val="0"/>
        </w:rPr>
        <w:t>- ./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scripts:/opt/gopath/src/github.com/hyperledger/fabric/peer/scripts/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</w:t>
      </w:r>
      <w:proofErr w:type="gramStart"/>
      <w:r>
        <w:rPr>
          <w:rFonts w:ascii="Courier New" w:eastAsia="PingFang SC Regular" w:hAnsi="Courier New" w:cs="Courier New"/>
          <w:kern w:val="0"/>
        </w:rPr>
        <w:t>- ./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channel-artifacts:/opt/gopath/src/github.com/hyperledger/fabric/peer/channel-artifacts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</w:t>
      </w:r>
      <w:proofErr w:type="spellStart"/>
      <w:proofErr w:type="gramStart"/>
      <w:r>
        <w:rPr>
          <w:rFonts w:ascii="Courier New" w:eastAsia="PingFang SC Regular" w:hAnsi="Courier New" w:cs="Courier New"/>
          <w:kern w:val="0"/>
        </w:rPr>
        <w:t>depends</w:t>
      </w:r>
      <w:proofErr w:type="gramEnd"/>
      <w:r>
        <w:rPr>
          <w:rFonts w:ascii="Courier New" w:eastAsia="PingFang SC Regular" w:hAnsi="Courier New" w:cs="Courier New"/>
          <w:kern w:val="0"/>
        </w:rPr>
        <w:t>_on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: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- </w:t>
      </w:r>
      <w:proofErr w:type="gramStart"/>
      <w:r>
        <w:rPr>
          <w:rFonts w:ascii="Courier New" w:eastAsia="PingFang SC Regular" w:hAnsi="Courier New" w:cs="Courier New"/>
          <w:kern w:val="0"/>
        </w:rPr>
        <w:t>peer0.org1.example.com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</w:t>
      </w:r>
      <w:proofErr w:type="spellStart"/>
      <w:proofErr w:type="gramStart"/>
      <w:r>
        <w:rPr>
          <w:rFonts w:ascii="Courier New" w:eastAsia="PingFang SC Regular" w:hAnsi="Courier New" w:cs="Courier New"/>
          <w:kern w:val="0"/>
        </w:rPr>
        <w:t>extra</w:t>
      </w:r>
      <w:proofErr w:type="gramEnd"/>
      <w:r>
        <w:rPr>
          <w:rFonts w:ascii="Courier New" w:eastAsia="PingFang SC Regular" w:hAnsi="Courier New" w:cs="Courier New"/>
          <w:kern w:val="0"/>
        </w:rPr>
        <w:t>_hosts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: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- </w:t>
      </w:r>
      <w:r>
        <w:rPr>
          <w:rFonts w:ascii="Courier New" w:eastAsia="PingFang SC Regular" w:hAnsi="Courier New" w:cs="Courier New"/>
          <w:color w:val="6B0001"/>
          <w:kern w:val="0"/>
        </w:rPr>
        <w:t>"</w:t>
      </w:r>
      <w:proofErr w:type="gramStart"/>
      <w:r>
        <w:rPr>
          <w:rFonts w:ascii="Courier New" w:eastAsia="PingFang SC Regular" w:hAnsi="Courier New" w:cs="Courier New"/>
          <w:color w:val="6B0001"/>
          <w:kern w:val="0"/>
        </w:rPr>
        <w:t>orderer.example.com:10.174.13.185</w:t>
      </w:r>
      <w:proofErr w:type="gramEnd"/>
      <w:r>
        <w:rPr>
          <w:rFonts w:ascii="Courier New" w:eastAsia="PingFang SC Regular" w:hAnsi="Courier New" w:cs="Courier New"/>
          <w:color w:val="6B0001"/>
          <w:kern w:val="0"/>
        </w:rPr>
        <w:t>"</w:t>
      </w:r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- </w:t>
      </w:r>
      <w:r>
        <w:rPr>
          <w:rFonts w:ascii="Courier New" w:eastAsia="PingFang SC Regular" w:hAnsi="Courier New" w:cs="Courier New"/>
          <w:color w:val="6B0001"/>
          <w:kern w:val="0"/>
        </w:rPr>
        <w:t>"</w:t>
      </w:r>
      <w:proofErr w:type="gramStart"/>
      <w:r>
        <w:rPr>
          <w:rFonts w:ascii="Courier New" w:eastAsia="PingFang SC Regular" w:hAnsi="Courier New" w:cs="Courier New"/>
          <w:color w:val="6B0001"/>
          <w:kern w:val="0"/>
        </w:rPr>
        <w:t>peer0.org1.example.com:10.51.120.220</w:t>
      </w:r>
      <w:proofErr w:type="gramEnd"/>
      <w:r>
        <w:rPr>
          <w:rFonts w:ascii="Courier New" w:eastAsia="PingFang SC Regular" w:hAnsi="Courier New" w:cs="Courier New"/>
          <w:color w:val="6B0001"/>
          <w:kern w:val="0"/>
        </w:rPr>
        <w:t>"</w:t>
      </w:r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- </w:t>
      </w:r>
      <w:r>
        <w:rPr>
          <w:rFonts w:ascii="Courier New" w:eastAsia="PingFang SC Regular" w:hAnsi="Courier New" w:cs="Courier New"/>
          <w:color w:val="6B0001"/>
          <w:kern w:val="0"/>
        </w:rPr>
        <w:t>"</w:t>
      </w:r>
      <w:proofErr w:type="gramStart"/>
      <w:r>
        <w:rPr>
          <w:rFonts w:ascii="Courier New" w:eastAsia="PingFang SC Regular" w:hAnsi="Courier New" w:cs="Courier New"/>
          <w:color w:val="6B0001"/>
          <w:kern w:val="0"/>
        </w:rPr>
        <w:t>peer1.org1.example.com:10.51.126.19</w:t>
      </w:r>
      <w:proofErr w:type="gramEnd"/>
      <w:r>
        <w:rPr>
          <w:rFonts w:ascii="Courier New" w:eastAsia="PingFang SC Regular" w:hAnsi="Courier New" w:cs="Courier New"/>
          <w:color w:val="6B0001"/>
          <w:kern w:val="0"/>
        </w:rPr>
        <w:t>"</w:t>
      </w:r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- </w:t>
      </w:r>
      <w:r>
        <w:rPr>
          <w:rFonts w:ascii="Courier New" w:eastAsia="PingFang SC Regular" w:hAnsi="Courier New" w:cs="Courier New"/>
          <w:color w:val="6B0001"/>
          <w:kern w:val="0"/>
        </w:rPr>
        <w:t>"</w:t>
      </w:r>
      <w:proofErr w:type="gramStart"/>
      <w:r>
        <w:rPr>
          <w:rFonts w:ascii="Courier New" w:eastAsia="PingFang SC Regular" w:hAnsi="Courier New" w:cs="Courier New"/>
          <w:color w:val="6B0001"/>
          <w:kern w:val="0"/>
        </w:rPr>
        <w:t>peer0.org2.example.com:10.51.116.133</w:t>
      </w:r>
      <w:proofErr w:type="gramEnd"/>
      <w:r>
        <w:rPr>
          <w:rFonts w:ascii="Courier New" w:eastAsia="PingFang SC Regular" w:hAnsi="Courier New" w:cs="Courier New"/>
          <w:color w:val="6B0001"/>
          <w:kern w:val="0"/>
        </w:rPr>
        <w:t>"</w:t>
      </w:r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- </w:t>
      </w:r>
      <w:r>
        <w:rPr>
          <w:rFonts w:ascii="Courier New" w:eastAsia="PingFang SC Regular" w:hAnsi="Courier New" w:cs="Courier New"/>
          <w:color w:val="6B0001"/>
          <w:kern w:val="0"/>
        </w:rPr>
        <w:t>"</w:t>
      </w:r>
      <w:proofErr w:type="gramStart"/>
      <w:r>
        <w:rPr>
          <w:rFonts w:ascii="Courier New" w:eastAsia="PingFang SC Regular" w:hAnsi="Courier New" w:cs="Courier New"/>
          <w:color w:val="6B0001"/>
          <w:kern w:val="0"/>
        </w:rPr>
        <w:t>peer1.org2.example.com:10.51.126.5</w:t>
      </w:r>
      <w:proofErr w:type="gramEnd"/>
      <w:r>
        <w:rPr>
          <w:rFonts w:ascii="Courier New" w:eastAsia="PingFang SC Regular" w:hAnsi="Courier New" w:cs="Courier New"/>
          <w:color w:val="6B0001"/>
          <w:kern w:val="0"/>
        </w:rPr>
        <w:t>"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noProof/>
          <w:kern w:val="0"/>
        </w:rPr>
        <w:drawing>
          <wp:inline distT="0" distB="0" distL="0" distR="0">
            <wp:extent cx="255905" cy="255905"/>
            <wp:effectExtent l="0" t="0" r="0" b="0"/>
            <wp:docPr id="3" name="图片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在单击模式下，</w:t>
      </w:r>
      <w:r>
        <w:rPr>
          <w:rFonts w:ascii="Verdana" w:eastAsia="PingFang SC Regular" w:hAnsi="Verdana" w:cs="Verdana"/>
          <w:kern w:val="0"/>
        </w:rPr>
        <w:t>4</w:t>
      </w:r>
      <w:r>
        <w:rPr>
          <w:rFonts w:ascii="Verdana" w:eastAsia="PingFang SC Regular" w:hAnsi="Verdana" w:cs="Verdana"/>
          <w:kern w:val="0"/>
        </w:rPr>
        <w:t>个</w:t>
      </w:r>
      <w:r>
        <w:rPr>
          <w:rFonts w:ascii="Verdana" w:eastAsia="PingFang SC Regular" w:hAnsi="Verdana" w:cs="Verdana"/>
          <w:kern w:val="0"/>
        </w:rPr>
        <w:t>peer</w:t>
      </w:r>
      <w:r>
        <w:rPr>
          <w:rFonts w:ascii="Verdana" w:eastAsia="PingFang SC Regular" w:hAnsi="Verdana" w:cs="Verdana"/>
          <w:kern w:val="0"/>
        </w:rPr>
        <w:t>会映射主机不同的端口，但是我们在多机部署的时候是不需要映射不同端口的，所以需要修改</w:t>
      </w:r>
      <w:r>
        <w:rPr>
          <w:rFonts w:ascii="Verdana" w:eastAsia="PingFang SC Regular" w:hAnsi="Verdana" w:cs="Verdana"/>
          <w:kern w:val="0"/>
        </w:rPr>
        <w:t>base/</w:t>
      </w:r>
      <w:proofErr w:type="spellStart"/>
      <w:r>
        <w:rPr>
          <w:rFonts w:ascii="Verdana" w:eastAsia="PingFang SC Regular" w:hAnsi="Verdana" w:cs="Verdana"/>
          <w:kern w:val="0"/>
        </w:rPr>
        <w:t>docker</w:t>
      </w:r>
      <w:proofErr w:type="spellEnd"/>
      <w:r>
        <w:rPr>
          <w:rFonts w:ascii="Verdana" w:eastAsia="PingFang SC Regular" w:hAnsi="Verdana" w:cs="Verdana"/>
          <w:kern w:val="0"/>
        </w:rPr>
        <w:t>-compose-</w:t>
      </w:r>
      <w:proofErr w:type="spellStart"/>
      <w:r>
        <w:rPr>
          <w:rFonts w:ascii="Verdana" w:eastAsia="PingFang SC Regular" w:hAnsi="Verdana" w:cs="Verdana"/>
          <w:kern w:val="0"/>
        </w:rPr>
        <w:t>base.yaml</w:t>
      </w:r>
      <w:proofErr w:type="spellEnd"/>
      <w:r>
        <w:rPr>
          <w:rFonts w:ascii="Verdana" w:eastAsia="PingFang SC Regular" w:hAnsi="Verdana" w:cs="Verdana"/>
          <w:kern w:val="0"/>
        </w:rPr>
        <w:t>文件，将所有</w:t>
      </w:r>
      <w:r>
        <w:rPr>
          <w:rFonts w:ascii="Verdana" w:eastAsia="PingFang SC Regular" w:hAnsi="Verdana" w:cs="Verdana"/>
          <w:kern w:val="0"/>
        </w:rPr>
        <w:t>peer</w:t>
      </w:r>
      <w:r>
        <w:rPr>
          <w:rFonts w:ascii="Verdana" w:eastAsia="PingFang SC Regular" w:hAnsi="Verdana" w:cs="Verdana"/>
          <w:kern w:val="0"/>
        </w:rPr>
        <w:t>的端口映射都改为相同的：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gramStart"/>
      <w:r>
        <w:rPr>
          <w:rFonts w:ascii="Courier New" w:eastAsia="PingFang SC Regular" w:hAnsi="Courier New" w:cs="Courier New"/>
          <w:kern w:val="0"/>
        </w:rPr>
        <w:t>ports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: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- </w:t>
      </w:r>
      <w:r>
        <w:rPr>
          <w:rFonts w:ascii="Courier New" w:eastAsia="PingFang SC Regular" w:hAnsi="Courier New" w:cs="Courier New"/>
          <w:color w:val="6B006D"/>
          <w:kern w:val="0"/>
        </w:rPr>
        <w:t>7051</w:t>
      </w:r>
      <w:r>
        <w:rPr>
          <w:rFonts w:ascii="Courier New" w:eastAsia="PingFang SC Regular" w:hAnsi="Courier New" w:cs="Courier New"/>
          <w:kern w:val="0"/>
        </w:rPr>
        <w:t>:</w:t>
      </w:r>
      <w:r>
        <w:rPr>
          <w:rFonts w:ascii="Courier New" w:eastAsia="PingFang SC Regular" w:hAnsi="Courier New" w:cs="Courier New"/>
          <w:color w:val="6B006D"/>
          <w:kern w:val="0"/>
        </w:rPr>
        <w:t>7051</w:t>
      </w:r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lastRenderedPageBreak/>
        <w:t xml:space="preserve">  - </w:t>
      </w:r>
      <w:r>
        <w:rPr>
          <w:rFonts w:ascii="Courier New" w:eastAsia="PingFang SC Regular" w:hAnsi="Courier New" w:cs="Courier New"/>
          <w:color w:val="6B006D"/>
          <w:kern w:val="0"/>
        </w:rPr>
        <w:t>7052</w:t>
      </w:r>
      <w:r>
        <w:rPr>
          <w:rFonts w:ascii="Courier New" w:eastAsia="PingFang SC Regular" w:hAnsi="Courier New" w:cs="Courier New"/>
          <w:kern w:val="0"/>
        </w:rPr>
        <w:t>:</w:t>
      </w:r>
      <w:r>
        <w:rPr>
          <w:rFonts w:ascii="Courier New" w:eastAsia="PingFang SC Regular" w:hAnsi="Courier New" w:cs="Courier New"/>
          <w:color w:val="6B006D"/>
          <w:kern w:val="0"/>
        </w:rPr>
        <w:t>7052</w:t>
      </w:r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- </w:t>
      </w:r>
      <w:r>
        <w:rPr>
          <w:rFonts w:ascii="Courier New" w:eastAsia="PingFang SC Regular" w:hAnsi="Courier New" w:cs="Courier New"/>
          <w:color w:val="6B006D"/>
          <w:kern w:val="0"/>
        </w:rPr>
        <w:t>7053</w:t>
      </w:r>
      <w:r>
        <w:rPr>
          <w:rFonts w:ascii="Courier New" w:eastAsia="PingFang SC Regular" w:hAnsi="Courier New" w:cs="Courier New"/>
          <w:kern w:val="0"/>
        </w:rPr>
        <w:t>:</w:t>
      </w:r>
      <w:r>
        <w:rPr>
          <w:rFonts w:ascii="Courier New" w:eastAsia="PingFang SC Regular" w:hAnsi="Courier New" w:cs="Courier New"/>
          <w:color w:val="6B006D"/>
          <w:kern w:val="0"/>
        </w:rPr>
        <w:t>7053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b/>
          <w:bCs/>
          <w:kern w:val="0"/>
          <w:sz w:val="32"/>
          <w:szCs w:val="32"/>
        </w:rPr>
      </w:pP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2.4</w:t>
      </w: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设置</w:t>
      </w:r>
      <w:proofErr w:type="spellStart"/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orderer</w:t>
      </w:r>
      <w:proofErr w:type="spellEnd"/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节点的</w:t>
      </w:r>
      <w:proofErr w:type="spellStart"/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docker</w:t>
      </w:r>
      <w:proofErr w:type="spellEnd"/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-compose</w:t>
      </w: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文件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与创建</w:t>
      </w:r>
      <w:r>
        <w:rPr>
          <w:rFonts w:ascii="Verdana" w:eastAsia="PingFang SC Regular" w:hAnsi="Verdana" w:cs="Verdana"/>
          <w:kern w:val="0"/>
        </w:rPr>
        <w:t>peer</w:t>
      </w:r>
      <w:r>
        <w:rPr>
          <w:rFonts w:ascii="Verdana" w:eastAsia="PingFang SC Regular" w:hAnsi="Verdana" w:cs="Verdana"/>
          <w:kern w:val="0"/>
        </w:rPr>
        <w:t>的配置文件类似，我们也复制一个</w:t>
      </w:r>
      <w:proofErr w:type="spellStart"/>
      <w:r>
        <w:rPr>
          <w:rFonts w:ascii="Verdana" w:eastAsia="PingFang SC Regular" w:hAnsi="Verdana" w:cs="Verdana"/>
          <w:kern w:val="0"/>
        </w:rPr>
        <w:t>yaml</w:t>
      </w:r>
      <w:proofErr w:type="spellEnd"/>
      <w:r>
        <w:rPr>
          <w:rFonts w:ascii="Verdana" w:eastAsia="PingFang SC Regular" w:hAnsi="Verdana" w:cs="Verdana"/>
          <w:kern w:val="0"/>
        </w:rPr>
        <w:t>文件出来进行修改：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spellStart"/>
      <w:r>
        <w:rPr>
          <w:rFonts w:ascii="Courier New" w:eastAsia="PingFang SC Regular" w:hAnsi="Courier New" w:cs="Courier New"/>
          <w:color w:val="0000FF"/>
          <w:kern w:val="0"/>
        </w:rPr>
        <w:t>cp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 </w:t>
      </w:r>
      <w:proofErr w:type="spellStart"/>
      <w:r>
        <w:rPr>
          <w:rFonts w:ascii="Courier New" w:eastAsia="PingFang SC Regular" w:hAnsi="Courier New" w:cs="Courier New"/>
          <w:kern w:val="0"/>
        </w:rPr>
        <w:t>docker</w:t>
      </w:r>
      <w:proofErr w:type="spellEnd"/>
      <w:r>
        <w:rPr>
          <w:rFonts w:ascii="Courier New" w:eastAsia="PingFang SC Regular" w:hAnsi="Courier New" w:cs="Courier New"/>
          <w:kern w:val="0"/>
        </w:rPr>
        <w:t>-compose-</w:t>
      </w:r>
      <w:proofErr w:type="spellStart"/>
      <w:r>
        <w:rPr>
          <w:rFonts w:ascii="Courier New" w:eastAsia="PingFang SC Regular" w:hAnsi="Courier New" w:cs="Courier New"/>
          <w:kern w:val="0"/>
        </w:rPr>
        <w:t>cli.yaml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 </w:t>
      </w:r>
      <w:proofErr w:type="spellStart"/>
      <w:r>
        <w:rPr>
          <w:rFonts w:ascii="Courier New" w:eastAsia="PingFang SC Regular" w:hAnsi="Courier New" w:cs="Courier New"/>
          <w:kern w:val="0"/>
        </w:rPr>
        <w:t>docker</w:t>
      </w:r>
      <w:proofErr w:type="spellEnd"/>
      <w:r>
        <w:rPr>
          <w:rFonts w:ascii="Courier New" w:eastAsia="PingFang SC Regular" w:hAnsi="Courier New" w:cs="Courier New"/>
          <w:kern w:val="0"/>
        </w:rPr>
        <w:t>-compose-</w:t>
      </w:r>
      <w:proofErr w:type="spellStart"/>
      <w:r>
        <w:rPr>
          <w:rFonts w:ascii="Courier New" w:eastAsia="PingFang SC Regular" w:hAnsi="Courier New" w:cs="Courier New"/>
          <w:kern w:val="0"/>
        </w:rPr>
        <w:t>orderer.yaml</w:t>
      </w:r>
      <w:proofErr w:type="spellEnd"/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proofErr w:type="spellStart"/>
      <w:r>
        <w:rPr>
          <w:rFonts w:ascii="Verdana" w:eastAsia="PingFang SC Regular" w:hAnsi="Verdana" w:cs="Verdana"/>
          <w:kern w:val="0"/>
        </w:rPr>
        <w:t>orderer</w:t>
      </w:r>
      <w:proofErr w:type="spellEnd"/>
      <w:r>
        <w:rPr>
          <w:rFonts w:ascii="Verdana" w:eastAsia="PingFang SC Regular" w:hAnsi="Verdana" w:cs="Verdana"/>
          <w:kern w:val="0"/>
        </w:rPr>
        <w:t>服务器上我们只需要保留</w:t>
      </w:r>
      <w:r>
        <w:rPr>
          <w:rFonts w:ascii="Verdana" w:eastAsia="PingFang SC Regular" w:hAnsi="Verdana" w:cs="Verdana"/>
          <w:kern w:val="0"/>
        </w:rPr>
        <w:t>order</w:t>
      </w:r>
      <w:r>
        <w:rPr>
          <w:rFonts w:ascii="Verdana" w:eastAsia="PingFang SC Regular" w:hAnsi="Verdana" w:cs="Verdana"/>
          <w:kern w:val="0"/>
        </w:rPr>
        <w:t>设置，其他</w:t>
      </w:r>
      <w:r>
        <w:rPr>
          <w:rFonts w:ascii="Verdana" w:eastAsia="PingFang SC Regular" w:hAnsi="Verdana" w:cs="Verdana"/>
          <w:kern w:val="0"/>
        </w:rPr>
        <w:t>peer</w:t>
      </w:r>
      <w:r>
        <w:rPr>
          <w:rFonts w:ascii="Verdana" w:eastAsia="PingFang SC Regular" w:hAnsi="Verdana" w:cs="Verdana"/>
          <w:kern w:val="0"/>
        </w:rPr>
        <w:t>和</w:t>
      </w:r>
      <w:r>
        <w:rPr>
          <w:rFonts w:ascii="Verdana" w:eastAsia="PingFang SC Regular" w:hAnsi="Verdana" w:cs="Verdana"/>
          <w:kern w:val="0"/>
        </w:rPr>
        <w:t>cli</w:t>
      </w:r>
      <w:r>
        <w:rPr>
          <w:rFonts w:ascii="Verdana" w:eastAsia="PingFang SC Regular" w:hAnsi="Verdana" w:cs="Verdana"/>
          <w:kern w:val="0"/>
        </w:rPr>
        <w:t>设置都可以删除。</w:t>
      </w:r>
      <w:proofErr w:type="spellStart"/>
      <w:r>
        <w:rPr>
          <w:rFonts w:ascii="Verdana" w:eastAsia="PingFang SC Regular" w:hAnsi="Verdana" w:cs="Verdana"/>
          <w:kern w:val="0"/>
        </w:rPr>
        <w:t>orderer</w:t>
      </w:r>
      <w:proofErr w:type="spellEnd"/>
      <w:r>
        <w:rPr>
          <w:rFonts w:ascii="Verdana" w:eastAsia="PingFang SC Regular" w:hAnsi="Verdana" w:cs="Verdana"/>
          <w:kern w:val="0"/>
        </w:rPr>
        <w:t>可以不设置</w:t>
      </w:r>
      <w:proofErr w:type="spellStart"/>
      <w:r>
        <w:rPr>
          <w:rFonts w:ascii="Verdana" w:eastAsia="PingFang SC Regular" w:hAnsi="Verdana" w:cs="Verdana"/>
          <w:kern w:val="0"/>
        </w:rPr>
        <w:t>extra_hosts</w:t>
      </w:r>
      <w:proofErr w:type="spellEnd"/>
      <w:r>
        <w:rPr>
          <w:rFonts w:ascii="Verdana" w:eastAsia="PingFang SC Regular" w:hAnsi="Verdana" w:cs="Verdana"/>
          <w:kern w:val="0"/>
        </w:rPr>
        <w:t>。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b/>
          <w:bCs/>
          <w:kern w:val="0"/>
          <w:sz w:val="32"/>
          <w:szCs w:val="32"/>
        </w:rPr>
      </w:pP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2.5</w:t>
      </w: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分发配置文件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前面</w:t>
      </w:r>
      <w:r>
        <w:rPr>
          <w:rFonts w:ascii="Verdana" w:eastAsia="PingFang SC Regular" w:hAnsi="Verdana" w:cs="Verdana"/>
          <w:kern w:val="0"/>
        </w:rPr>
        <w:t>4</w:t>
      </w:r>
      <w:r>
        <w:rPr>
          <w:rFonts w:ascii="Verdana" w:eastAsia="PingFang SC Regular" w:hAnsi="Verdana" w:cs="Verdana"/>
          <w:kern w:val="0"/>
        </w:rPr>
        <w:t>步的操作，我们都是在</w:t>
      </w:r>
      <w:r>
        <w:rPr>
          <w:rFonts w:ascii="Verdana" w:eastAsia="PingFang SC Regular" w:hAnsi="Verdana" w:cs="Verdana"/>
          <w:kern w:val="0"/>
        </w:rPr>
        <w:t>orderer.example.com</w:t>
      </w:r>
      <w:r>
        <w:rPr>
          <w:rFonts w:ascii="Verdana" w:eastAsia="PingFang SC Regular" w:hAnsi="Verdana" w:cs="Verdana"/>
          <w:kern w:val="0"/>
        </w:rPr>
        <w:t>上完成的，接下来我们需要将这些文件分发到另外</w:t>
      </w:r>
      <w:r>
        <w:rPr>
          <w:rFonts w:ascii="Verdana" w:eastAsia="PingFang SC Regular" w:hAnsi="Verdana" w:cs="Verdana"/>
          <w:kern w:val="0"/>
        </w:rPr>
        <w:t>4</w:t>
      </w:r>
      <w:r>
        <w:rPr>
          <w:rFonts w:ascii="Verdana" w:eastAsia="PingFang SC Regular" w:hAnsi="Verdana" w:cs="Verdana"/>
          <w:kern w:val="0"/>
        </w:rPr>
        <w:t>台服务器上。</w:t>
      </w:r>
      <w:r>
        <w:rPr>
          <w:rFonts w:ascii="Verdana" w:eastAsia="PingFang SC Regular" w:hAnsi="Verdana" w:cs="Verdana"/>
          <w:kern w:val="0"/>
        </w:rPr>
        <w:t>Linux</w:t>
      </w:r>
      <w:r>
        <w:rPr>
          <w:rFonts w:ascii="Verdana" w:eastAsia="PingFang SC Regular" w:hAnsi="Verdana" w:cs="Verdana"/>
          <w:kern w:val="0"/>
        </w:rPr>
        <w:t>之间的文件传输，我们可以使用</w:t>
      </w:r>
      <w:proofErr w:type="spellStart"/>
      <w:r>
        <w:rPr>
          <w:rFonts w:ascii="Verdana" w:eastAsia="PingFang SC Regular" w:hAnsi="Verdana" w:cs="Verdana"/>
          <w:kern w:val="0"/>
        </w:rPr>
        <w:t>scp</w:t>
      </w:r>
      <w:proofErr w:type="spellEnd"/>
      <w:r>
        <w:rPr>
          <w:rFonts w:ascii="Verdana" w:eastAsia="PingFang SC Regular" w:hAnsi="Verdana" w:cs="Verdana"/>
          <w:kern w:val="0"/>
        </w:rPr>
        <w:t>命令。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我先登录</w:t>
      </w:r>
      <w:r>
        <w:rPr>
          <w:rFonts w:ascii="Verdana" w:eastAsia="PingFang SC Regular" w:hAnsi="Verdana" w:cs="Verdana"/>
          <w:kern w:val="0"/>
        </w:rPr>
        <w:t>peer0.org1.example.com</w:t>
      </w:r>
      <w:r>
        <w:rPr>
          <w:rFonts w:ascii="Verdana" w:eastAsia="PingFang SC Regular" w:hAnsi="Verdana" w:cs="Verdana"/>
          <w:kern w:val="0"/>
        </w:rPr>
        <w:t>，将本地的</w:t>
      </w:r>
      <w:r>
        <w:rPr>
          <w:rFonts w:ascii="Verdana" w:eastAsia="PingFang SC Regular" w:hAnsi="Verdana" w:cs="Verdana"/>
          <w:kern w:val="0"/>
        </w:rPr>
        <w:t>e2e_cli</w:t>
      </w:r>
      <w:r>
        <w:rPr>
          <w:rFonts w:ascii="Verdana" w:eastAsia="PingFang SC Regular" w:hAnsi="Verdana" w:cs="Verdana"/>
          <w:kern w:val="0"/>
        </w:rPr>
        <w:t>文件夹删除：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spellStart"/>
      <w:proofErr w:type="gramStart"/>
      <w:r>
        <w:rPr>
          <w:rFonts w:ascii="Courier New" w:eastAsia="PingFang SC Regular" w:hAnsi="Courier New" w:cs="Courier New"/>
          <w:color w:val="0000FF"/>
          <w:kern w:val="0"/>
        </w:rPr>
        <w:t>rm</w:t>
      </w:r>
      <w:proofErr w:type="spellEnd"/>
      <w:proofErr w:type="gramEnd"/>
      <w:r>
        <w:rPr>
          <w:rFonts w:ascii="Courier New" w:eastAsia="PingFang SC Regular" w:hAnsi="Courier New" w:cs="Courier New"/>
          <w:kern w:val="0"/>
        </w:rPr>
        <w:t xml:space="preserve"> e2e_cli –R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然后再登录到</w:t>
      </w:r>
      <w:proofErr w:type="spellStart"/>
      <w:r>
        <w:rPr>
          <w:rFonts w:ascii="Verdana" w:eastAsia="PingFang SC Regular" w:hAnsi="Verdana" w:cs="Verdana"/>
          <w:kern w:val="0"/>
        </w:rPr>
        <w:t>orderer</w:t>
      </w:r>
      <w:proofErr w:type="spellEnd"/>
      <w:r>
        <w:rPr>
          <w:rFonts w:ascii="Verdana" w:eastAsia="PingFang SC Regular" w:hAnsi="Verdana" w:cs="Verdana"/>
          <w:kern w:val="0"/>
        </w:rPr>
        <w:t>服务器上，退回到</w:t>
      </w:r>
      <w:r>
        <w:rPr>
          <w:rFonts w:ascii="Verdana" w:eastAsia="PingFang SC Regular" w:hAnsi="Verdana" w:cs="Verdana"/>
          <w:kern w:val="0"/>
        </w:rPr>
        <w:t>examples</w:t>
      </w:r>
      <w:r>
        <w:rPr>
          <w:rFonts w:ascii="Verdana" w:eastAsia="PingFang SC Regular" w:hAnsi="Verdana" w:cs="Verdana"/>
          <w:kern w:val="0"/>
        </w:rPr>
        <w:t>文件夹，因为这样可以方便的把其下的</w:t>
      </w:r>
      <w:r>
        <w:rPr>
          <w:rFonts w:ascii="Verdana" w:eastAsia="PingFang SC Regular" w:hAnsi="Verdana" w:cs="Verdana"/>
          <w:kern w:val="0"/>
        </w:rPr>
        <w:t>e2e_cli</w:t>
      </w:r>
      <w:r>
        <w:rPr>
          <w:rFonts w:ascii="Verdana" w:eastAsia="PingFang SC Regular" w:hAnsi="Verdana" w:cs="Verdana"/>
          <w:kern w:val="0"/>
        </w:rPr>
        <w:t>文件夹整个传到</w:t>
      </w:r>
      <w:r>
        <w:rPr>
          <w:rFonts w:ascii="Verdana" w:eastAsia="PingFang SC Regular" w:hAnsi="Verdana" w:cs="Verdana"/>
          <w:kern w:val="0"/>
        </w:rPr>
        <w:t>peer0</w:t>
      </w:r>
      <w:r>
        <w:rPr>
          <w:rFonts w:ascii="Verdana" w:eastAsia="PingFang SC Regular" w:hAnsi="Verdana" w:cs="Verdana"/>
          <w:kern w:val="0"/>
        </w:rPr>
        <w:t>服务器上。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spellStart"/>
      <w:proofErr w:type="gramStart"/>
      <w:r>
        <w:rPr>
          <w:rFonts w:ascii="Courier New" w:eastAsia="PingFang SC Regular" w:hAnsi="Courier New" w:cs="Courier New"/>
          <w:color w:val="0000FF"/>
          <w:kern w:val="0"/>
        </w:rPr>
        <w:t>scp</w:t>
      </w:r>
      <w:proofErr w:type="spellEnd"/>
      <w:proofErr w:type="gramEnd"/>
      <w:r>
        <w:rPr>
          <w:rFonts w:ascii="Courier New" w:eastAsia="PingFang SC Regular" w:hAnsi="Courier New" w:cs="Courier New"/>
          <w:kern w:val="0"/>
        </w:rPr>
        <w:t xml:space="preserve"> -r e2e_cli fabric@</w:t>
      </w:r>
      <w:r>
        <w:rPr>
          <w:rFonts w:ascii="Courier New" w:eastAsia="PingFang SC Regular" w:hAnsi="Courier New" w:cs="Courier New"/>
          <w:color w:val="6B006D"/>
          <w:kern w:val="0"/>
        </w:rPr>
        <w:t>10.51</w:t>
      </w:r>
      <w:r>
        <w:rPr>
          <w:rFonts w:ascii="Courier New" w:eastAsia="PingFang SC Regular" w:hAnsi="Courier New" w:cs="Courier New"/>
          <w:kern w:val="0"/>
        </w:rPr>
        <w:t>.</w:t>
      </w:r>
      <w:r>
        <w:rPr>
          <w:rFonts w:ascii="Courier New" w:eastAsia="PingFang SC Regular" w:hAnsi="Courier New" w:cs="Courier New"/>
          <w:color w:val="6B006D"/>
          <w:kern w:val="0"/>
        </w:rPr>
        <w:t>120.220</w:t>
      </w:r>
      <w:r>
        <w:rPr>
          <w:rFonts w:ascii="Courier New" w:eastAsia="PingFang SC Regular" w:hAnsi="Courier New" w:cs="Courier New"/>
          <w:kern w:val="0"/>
        </w:rPr>
        <w:t>:/home/fabric/go/src/github.com/hyperledger/fabric/examples/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我们在前面配置的就是</w:t>
      </w:r>
      <w:r>
        <w:rPr>
          <w:rFonts w:ascii="Verdana" w:eastAsia="PingFang SC Regular" w:hAnsi="Verdana" w:cs="Verdana"/>
          <w:kern w:val="0"/>
        </w:rPr>
        <w:t>peer0.org1.example.com</w:t>
      </w:r>
      <w:r>
        <w:rPr>
          <w:rFonts w:ascii="Verdana" w:eastAsia="PingFang SC Regular" w:hAnsi="Verdana" w:cs="Verdana"/>
          <w:kern w:val="0"/>
        </w:rPr>
        <w:t>上的节点，所以复制过来后不需要做任何修改。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lastRenderedPageBreak/>
        <w:t>再次运行</w:t>
      </w:r>
      <w:proofErr w:type="spellStart"/>
      <w:r>
        <w:rPr>
          <w:rFonts w:ascii="Verdana" w:eastAsia="PingFang SC Regular" w:hAnsi="Verdana" w:cs="Verdana"/>
          <w:kern w:val="0"/>
        </w:rPr>
        <w:t>scp</w:t>
      </w:r>
      <w:proofErr w:type="spellEnd"/>
      <w:r>
        <w:rPr>
          <w:rFonts w:ascii="Verdana" w:eastAsia="PingFang SC Regular" w:hAnsi="Verdana" w:cs="Verdana"/>
          <w:kern w:val="0"/>
        </w:rPr>
        <w:t>命令，复制到</w:t>
      </w:r>
      <w:r>
        <w:rPr>
          <w:rFonts w:ascii="Verdana" w:eastAsia="PingFang SC Regular" w:hAnsi="Verdana" w:cs="Verdana"/>
          <w:kern w:val="0"/>
        </w:rPr>
        <w:t>peer1.org1.example.com</w:t>
      </w:r>
      <w:r>
        <w:rPr>
          <w:rFonts w:ascii="Verdana" w:eastAsia="PingFang SC Regular" w:hAnsi="Verdana" w:cs="Verdana"/>
          <w:kern w:val="0"/>
        </w:rPr>
        <w:t>上，然后我们需要对</w:t>
      </w:r>
      <w:proofErr w:type="spellStart"/>
      <w:r>
        <w:rPr>
          <w:rFonts w:ascii="Verdana" w:eastAsia="PingFang SC Regular" w:hAnsi="Verdana" w:cs="Verdana"/>
          <w:kern w:val="0"/>
        </w:rPr>
        <w:t>docker</w:t>
      </w:r>
      <w:proofErr w:type="spellEnd"/>
      <w:r>
        <w:rPr>
          <w:rFonts w:ascii="Verdana" w:eastAsia="PingFang SC Regular" w:hAnsi="Verdana" w:cs="Verdana"/>
          <w:kern w:val="0"/>
        </w:rPr>
        <w:t>-compose-</w:t>
      </w:r>
      <w:proofErr w:type="spellStart"/>
      <w:r>
        <w:rPr>
          <w:rFonts w:ascii="Verdana" w:eastAsia="PingFang SC Regular" w:hAnsi="Verdana" w:cs="Verdana"/>
          <w:kern w:val="0"/>
        </w:rPr>
        <w:t>peer.yaml</w:t>
      </w:r>
      <w:proofErr w:type="spellEnd"/>
      <w:r>
        <w:rPr>
          <w:rFonts w:ascii="Verdana" w:eastAsia="PingFang SC Regular" w:hAnsi="Verdana" w:cs="Verdana"/>
          <w:kern w:val="0"/>
        </w:rPr>
        <w:t>做一个小小的修改，将启动的容器改为</w:t>
      </w:r>
      <w:r>
        <w:rPr>
          <w:rFonts w:ascii="Verdana" w:eastAsia="PingFang SC Regular" w:hAnsi="Verdana" w:cs="Verdana"/>
          <w:kern w:val="0"/>
        </w:rPr>
        <w:t>peer1.org1.example.com</w:t>
      </w:r>
      <w:r>
        <w:rPr>
          <w:rFonts w:ascii="Verdana" w:eastAsia="PingFang SC Regular" w:hAnsi="Verdana" w:cs="Verdana"/>
          <w:kern w:val="0"/>
        </w:rPr>
        <w:t>，并且添加</w:t>
      </w:r>
      <w:r>
        <w:rPr>
          <w:rFonts w:ascii="Verdana" w:eastAsia="PingFang SC Regular" w:hAnsi="Verdana" w:cs="Verdana"/>
          <w:kern w:val="0"/>
        </w:rPr>
        <w:t>peer0.org1.example.com</w:t>
      </w:r>
      <w:r>
        <w:rPr>
          <w:rFonts w:ascii="Verdana" w:eastAsia="PingFang SC Regular" w:hAnsi="Verdana" w:cs="Verdana"/>
          <w:kern w:val="0"/>
        </w:rPr>
        <w:t>的</w:t>
      </w:r>
      <w:r>
        <w:rPr>
          <w:rFonts w:ascii="Verdana" w:eastAsia="PingFang SC Regular" w:hAnsi="Verdana" w:cs="Verdana"/>
          <w:kern w:val="0"/>
        </w:rPr>
        <w:t>IP</w:t>
      </w:r>
      <w:r>
        <w:rPr>
          <w:rFonts w:ascii="Verdana" w:eastAsia="PingFang SC Regular" w:hAnsi="Verdana" w:cs="Verdana"/>
          <w:kern w:val="0"/>
        </w:rPr>
        <w:t>映射，对应的</w:t>
      </w:r>
      <w:r>
        <w:rPr>
          <w:rFonts w:ascii="Verdana" w:eastAsia="PingFang SC Regular" w:hAnsi="Verdana" w:cs="Verdana"/>
          <w:kern w:val="0"/>
        </w:rPr>
        <w:t>cli</w:t>
      </w:r>
      <w:r>
        <w:rPr>
          <w:rFonts w:ascii="Verdana" w:eastAsia="PingFang SC Regular" w:hAnsi="Verdana" w:cs="Verdana"/>
          <w:kern w:val="0"/>
        </w:rPr>
        <w:t>中也改成对</w:t>
      </w:r>
      <w:r>
        <w:rPr>
          <w:rFonts w:ascii="Verdana" w:eastAsia="PingFang SC Regular" w:hAnsi="Verdana" w:cs="Verdana"/>
          <w:kern w:val="0"/>
        </w:rPr>
        <w:t>peer1.org1.example.com</w:t>
      </w:r>
      <w:r>
        <w:rPr>
          <w:rFonts w:ascii="Verdana" w:eastAsia="PingFang SC Regular" w:hAnsi="Verdana" w:cs="Verdana"/>
          <w:kern w:val="0"/>
        </w:rPr>
        <w:t>的依赖。这是修改后的</w:t>
      </w:r>
      <w:r>
        <w:rPr>
          <w:rFonts w:ascii="Verdana" w:eastAsia="PingFang SC Regular" w:hAnsi="Verdana" w:cs="Verdana"/>
          <w:kern w:val="0"/>
        </w:rPr>
        <w:t>peer1.org1.example.com</w:t>
      </w:r>
      <w:r>
        <w:rPr>
          <w:rFonts w:ascii="Verdana" w:eastAsia="PingFang SC Regular" w:hAnsi="Verdana" w:cs="Verdana"/>
          <w:kern w:val="0"/>
        </w:rPr>
        <w:t>上的配置文件：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noProof/>
          <w:kern w:val="0"/>
        </w:rPr>
        <w:drawing>
          <wp:inline distT="0" distB="0" distL="0" distR="0">
            <wp:extent cx="255905" cy="255905"/>
            <wp:effectExtent l="0" t="0" r="0" b="0"/>
            <wp:docPr id="4" name="图片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gramStart"/>
      <w:r>
        <w:rPr>
          <w:rFonts w:ascii="Courier New" w:eastAsia="PingFang SC Regular" w:hAnsi="Courier New" w:cs="Courier New"/>
          <w:kern w:val="0"/>
        </w:rPr>
        <w:t>version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: </w:t>
      </w:r>
      <w:r>
        <w:rPr>
          <w:rFonts w:ascii="Courier New" w:eastAsia="PingFang SC Regular" w:hAnsi="Courier New" w:cs="Courier New"/>
          <w:color w:val="6B0001"/>
          <w:kern w:val="0"/>
        </w:rPr>
        <w:t>'2'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gramStart"/>
      <w:r>
        <w:rPr>
          <w:rFonts w:ascii="Courier New" w:eastAsia="PingFang SC Regular" w:hAnsi="Courier New" w:cs="Courier New"/>
          <w:kern w:val="0"/>
        </w:rPr>
        <w:t>services</w:t>
      </w:r>
      <w:proofErr w:type="gramEnd"/>
      <w:r>
        <w:rPr>
          <w:rFonts w:ascii="Courier New" w:eastAsia="PingFang SC Regular" w:hAnsi="Courier New" w:cs="Courier New"/>
          <w:kern w:val="0"/>
        </w:rPr>
        <w:t>: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</w:t>
      </w:r>
      <w:proofErr w:type="gramStart"/>
      <w:r>
        <w:rPr>
          <w:rFonts w:ascii="Courier New" w:eastAsia="PingFang SC Regular" w:hAnsi="Courier New" w:cs="Courier New"/>
          <w:kern w:val="0"/>
        </w:rPr>
        <w:t>peer1.org1.example.com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: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eastAsia="PingFang SC Regular" w:hAnsi="Courier New" w:cs="Courier New"/>
          <w:kern w:val="0"/>
        </w:rPr>
        <w:t>container</w:t>
      </w:r>
      <w:proofErr w:type="gramEnd"/>
      <w:r>
        <w:rPr>
          <w:rFonts w:ascii="Courier New" w:eastAsia="PingFang SC Regular" w:hAnsi="Courier New" w:cs="Courier New"/>
          <w:kern w:val="0"/>
        </w:rPr>
        <w:t>_name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: peer1.org1.example.com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</w:t>
      </w:r>
      <w:proofErr w:type="gramStart"/>
      <w:r>
        <w:rPr>
          <w:rFonts w:ascii="Courier New" w:eastAsia="PingFang SC Regular" w:hAnsi="Courier New" w:cs="Courier New"/>
          <w:kern w:val="0"/>
        </w:rPr>
        <w:t>extends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: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</w:t>
      </w:r>
      <w:r>
        <w:rPr>
          <w:rFonts w:ascii="Courier New" w:eastAsia="PingFang SC Regular" w:hAnsi="Courier New" w:cs="Courier New"/>
          <w:color w:val="0000FF"/>
          <w:kern w:val="0"/>
        </w:rPr>
        <w:t>file</w:t>
      </w:r>
      <w:r>
        <w:rPr>
          <w:rFonts w:ascii="Courier New" w:eastAsia="PingFang SC Regular" w:hAnsi="Courier New" w:cs="Courier New"/>
          <w:kern w:val="0"/>
        </w:rPr>
        <w:t>:  base/</w:t>
      </w:r>
      <w:proofErr w:type="spellStart"/>
      <w:r>
        <w:rPr>
          <w:rFonts w:ascii="Courier New" w:eastAsia="PingFang SC Regular" w:hAnsi="Courier New" w:cs="Courier New"/>
          <w:kern w:val="0"/>
        </w:rPr>
        <w:t>docker</w:t>
      </w:r>
      <w:proofErr w:type="spellEnd"/>
      <w:r>
        <w:rPr>
          <w:rFonts w:ascii="Courier New" w:eastAsia="PingFang SC Regular" w:hAnsi="Courier New" w:cs="Courier New"/>
          <w:kern w:val="0"/>
        </w:rPr>
        <w:t>-compose-</w:t>
      </w:r>
      <w:proofErr w:type="spellStart"/>
      <w:r>
        <w:rPr>
          <w:rFonts w:ascii="Courier New" w:eastAsia="PingFang SC Regular" w:hAnsi="Courier New" w:cs="Courier New"/>
          <w:kern w:val="0"/>
        </w:rPr>
        <w:t>base.yaml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</w:t>
      </w:r>
      <w:proofErr w:type="gramStart"/>
      <w:r>
        <w:rPr>
          <w:rFonts w:ascii="Courier New" w:eastAsia="PingFang SC Regular" w:hAnsi="Courier New" w:cs="Courier New"/>
          <w:kern w:val="0"/>
        </w:rPr>
        <w:t>service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: peer1.org1.example.com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eastAsia="PingFang SC Regular" w:hAnsi="Courier New" w:cs="Courier New"/>
          <w:kern w:val="0"/>
        </w:rPr>
        <w:t>extra</w:t>
      </w:r>
      <w:proofErr w:type="gramEnd"/>
      <w:r>
        <w:rPr>
          <w:rFonts w:ascii="Courier New" w:eastAsia="PingFang SC Regular" w:hAnsi="Courier New" w:cs="Courier New"/>
          <w:kern w:val="0"/>
        </w:rPr>
        <w:t>_hosts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: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- </w:t>
      </w:r>
      <w:r>
        <w:rPr>
          <w:rFonts w:ascii="Courier New" w:eastAsia="PingFang SC Regular" w:hAnsi="Courier New" w:cs="Courier New"/>
          <w:color w:val="6B0001"/>
          <w:kern w:val="0"/>
        </w:rPr>
        <w:t>"</w:t>
      </w:r>
      <w:proofErr w:type="gramStart"/>
      <w:r>
        <w:rPr>
          <w:rFonts w:ascii="Courier New" w:eastAsia="PingFang SC Regular" w:hAnsi="Courier New" w:cs="Courier New"/>
          <w:color w:val="6B0001"/>
          <w:kern w:val="0"/>
        </w:rPr>
        <w:t>orderer.example.com:10.174.13.185</w:t>
      </w:r>
      <w:proofErr w:type="gramEnd"/>
      <w:r>
        <w:rPr>
          <w:rFonts w:ascii="Courier New" w:eastAsia="PingFang SC Regular" w:hAnsi="Courier New" w:cs="Courier New"/>
          <w:color w:val="6B0001"/>
          <w:kern w:val="0"/>
        </w:rPr>
        <w:t>"</w:t>
      </w:r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- </w:t>
      </w:r>
      <w:r>
        <w:rPr>
          <w:rFonts w:ascii="Courier New" w:eastAsia="PingFang SC Regular" w:hAnsi="Courier New" w:cs="Courier New"/>
          <w:color w:val="6B0001"/>
          <w:kern w:val="0"/>
        </w:rPr>
        <w:t>"</w:t>
      </w:r>
      <w:proofErr w:type="gramStart"/>
      <w:r>
        <w:rPr>
          <w:rFonts w:ascii="Courier New" w:eastAsia="PingFang SC Regular" w:hAnsi="Courier New" w:cs="Courier New"/>
          <w:color w:val="6B0001"/>
          <w:kern w:val="0"/>
        </w:rPr>
        <w:t>peer0.org1.example.com:10.51.120.220</w:t>
      </w:r>
      <w:proofErr w:type="gramEnd"/>
      <w:r>
        <w:rPr>
          <w:rFonts w:ascii="Courier New" w:eastAsia="PingFang SC Regular" w:hAnsi="Courier New" w:cs="Courier New"/>
          <w:color w:val="6B0001"/>
          <w:kern w:val="0"/>
        </w:rPr>
        <w:t>"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</w:t>
      </w:r>
      <w:proofErr w:type="gramStart"/>
      <w:r>
        <w:rPr>
          <w:rFonts w:ascii="Courier New" w:eastAsia="PingFang SC Regular" w:hAnsi="Courier New" w:cs="Courier New"/>
          <w:kern w:val="0"/>
        </w:rPr>
        <w:t>cli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: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eastAsia="PingFang SC Regular" w:hAnsi="Courier New" w:cs="Courier New"/>
          <w:kern w:val="0"/>
        </w:rPr>
        <w:t>container</w:t>
      </w:r>
      <w:proofErr w:type="gramEnd"/>
      <w:r>
        <w:rPr>
          <w:rFonts w:ascii="Courier New" w:eastAsia="PingFang SC Regular" w:hAnsi="Courier New" w:cs="Courier New"/>
          <w:kern w:val="0"/>
        </w:rPr>
        <w:t>_name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: cli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</w:t>
      </w:r>
      <w:proofErr w:type="gramStart"/>
      <w:r>
        <w:rPr>
          <w:rFonts w:ascii="Courier New" w:eastAsia="PingFang SC Regular" w:hAnsi="Courier New" w:cs="Courier New"/>
          <w:kern w:val="0"/>
        </w:rPr>
        <w:t>image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: </w:t>
      </w:r>
      <w:proofErr w:type="spellStart"/>
      <w:r>
        <w:rPr>
          <w:rFonts w:ascii="Courier New" w:eastAsia="PingFang SC Regular" w:hAnsi="Courier New" w:cs="Courier New"/>
          <w:kern w:val="0"/>
        </w:rPr>
        <w:t>hyperledger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/fabric-tools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eastAsia="PingFang SC Regular" w:hAnsi="Courier New" w:cs="Courier New"/>
          <w:kern w:val="0"/>
        </w:rPr>
        <w:t>tty</w:t>
      </w:r>
      <w:proofErr w:type="spellEnd"/>
      <w:proofErr w:type="gramEnd"/>
      <w:r>
        <w:rPr>
          <w:rFonts w:ascii="Courier New" w:eastAsia="PingFang SC Regular" w:hAnsi="Courier New" w:cs="Courier New"/>
          <w:kern w:val="0"/>
        </w:rPr>
        <w:t xml:space="preserve">: </w:t>
      </w:r>
      <w:r>
        <w:rPr>
          <w:rFonts w:ascii="Courier New" w:eastAsia="PingFang SC Regular" w:hAnsi="Courier New" w:cs="Courier New"/>
          <w:color w:val="0000FF"/>
          <w:kern w:val="0"/>
        </w:rPr>
        <w:t>true</w:t>
      </w:r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</w:t>
      </w:r>
      <w:proofErr w:type="gramStart"/>
      <w:r>
        <w:rPr>
          <w:rFonts w:ascii="Courier New" w:eastAsia="PingFang SC Regular" w:hAnsi="Courier New" w:cs="Courier New"/>
          <w:kern w:val="0"/>
        </w:rPr>
        <w:t>environment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: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- GOPATH=/opt/</w:t>
      </w:r>
      <w:proofErr w:type="spellStart"/>
      <w:r>
        <w:rPr>
          <w:rFonts w:ascii="Courier New" w:eastAsia="PingFang SC Regular" w:hAnsi="Courier New" w:cs="Courier New"/>
          <w:kern w:val="0"/>
        </w:rPr>
        <w:t>gopath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- CORE_VM_ENDPOINT=unix:</w:t>
      </w:r>
      <w:r>
        <w:rPr>
          <w:rFonts w:ascii="Courier New" w:eastAsia="PingFang SC Regular" w:hAnsi="Courier New" w:cs="Courier New"/>
          <w:color w:val="6D6D6D"/>
          <w:kern w:val="0"/>
        </w:rPr>
        <w:t>///</w:t>
      </w:r>
      <w:r>
        <w:rPr>
          <w:rFonts w:ascii="Courier New" w:eastAsia="PingFang SC Regular" w:hAnsi="Courier New" w:cs="Courier New"/>
          <w:color w:val="0F7001"/>
          <w:kern w:val="0"/>
        </w:rPr>
        <w:t xml:space="preserve">host/var/run/docker.sock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- CORE_LOGGING_LEVEL=DEBUG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- CORE_PEER_ID=cli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lastRenderedPageBreak/>
        <w:t xml:space="preserve">      - CORE_PEER_ADDRESS=peer1.org1.example.com</w:t>
      </w:r>
      <w:proofErr w:type="gramStart"/>
      <w:r>
        <w:rPr>
          <w:rFonts w:ascii="Courier New" w:eastAsia="PingFang SC Regular" w:hAnsi="Courier New" w:cs="Courier New"/>
          <w:kern w:val="0"/>
        </w:rPr>
        <w:t>:</w:t>
      </w:r>
      <w:r>
        <w:rPr>
          <w:rFonts w:ascii="Courier New" w:eastAsia="PingFang SC Regular" w:hAnsi="Courier New" w:cs="Courier New"/>
          <w:color w:val="6B006D"/>
          <w:kern w:val="0"/>
        </w:rPr>
        <w:t>7051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- CORE_PEER_LOCALMSPID=Org1MSP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- CORE_PEER_TLS_ENABLED=</w:t>
      </w:r>
      <w:r>
        <w:rPr>
          <w:rFonts w:ascii="Courier New" w:eastAsia="PingFang SC Regular" w:hAnsi="Courier New" w:cs="Courier New"/>
          <w:color w:val="0000FF"/>
          <w:kern w:val="0"/>
        </w:rPr>
        <w:t>true</w:t>
      </w:r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- CORE_PEER_TLS_CERT_FILE=/opt/gopath/src/github.com/hyperledger/fabric/peer/crypto/peerOrganizations/org1.example.com/peers/peer1.org1.example.com/tls/server.crt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- CORE_PEER_TLS_KEY_FILE=/opt/gopath/src/github.com/hyperledger/fabric/peer/crypto/peerOrganizations/org1.example.com/peers/peer1.org1.example.com/tls/server.key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- CORE_PEER_TLS_ROOTCERT_FILE=/opt/gopath/src/github.com/hyperledger/fabric/peer/crypto/peerOrganizations/org1.example.com/peers/peer1.org1.example.com/tls/ca.crt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- CORE_PEER_MSPCONFIGPATH=/opt/gopath/src/github.com/hyperledger/fabric/peer/crypto/peerOrganizations/org1.example.com/users/Admin@org1.example.com/msp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eastAsia="PingFang SC Regular" w:hAnsi="Courier New" w:cs="Courier New"/>
          <w:kern w:val="0"/>
        </w:rPr>
        <w:t>working</w:t>
      </w:r>
      <w:proofErr w:type="gramEnd"/>
      <w:r>
        <w:rPr>
          <w:rFonts w:ascii="Courier New" w:eastAsia="PingFang SC Regular" w:hAnsi="Courier New" w:cs="Courier New"/>
          <w:kern w:val="0"/>
        </w:rPr>
        <w:t>_dir</w:t>
      </w:r>
      <w:proofErr w:type="spellEnd"/>
      <w:r>
        <w:rPr>
          <w:rFonts w:ascii="Courier New" w:eastAsia="PingFang SC Regular" w:hAnsi="Courier New" w:cs="Courier New"/>
          <w:kern w:val="0"/>
        </w:rPr>
        <w:t>: /opt/</w:t>
      </w:r>
      <w:proofErr w:type="spellStart"/>
      <w:r>
        <w:rPr>
          <w:rFonts w:ascii="Courier New" w:eastAsia="PingFang SC Regular" w:hAnsi="Courier New" w:cs="Courier New"/>
          <w:kern w:val="0"/>
        </w:rPr>
        <w:t>gopath</w:t>
      </w:r>
      <w:proofErr w:type="spellEnd"/>
      <w:r>
        <w:rPr>
          <w:rFonts w:ascii="Courier New" w:eastAsia="PingFang SC Regular" w:hAnsi="Courier New" w:cs="Courier New"/>
          <w:kern w:val="0"/>
        </w:rPr>
        <w:t>/</w:t>
      </w:r>
      <w:proofErr w:type="spellStart"/>
      <w:r>
        <w:rPr>
          <w:rFonts w:ascii="Courier New" w:eastAsia="PingFang SC Regular" w:hAnsi="Courier New" w:cs="Courier New"/>
          <w:kern w:val="0"/>
        </w:rPr>
        <w:t>src</w:t>
      </w:r>
      <w:proofErr w:type="spellEnd"/>
      <w:r>
        <w:rPr>
          <w:rFonts w:ascii="Courier New" w:eastAsia="PingFang SC Regular" w:hAnsi="Courier New" w:cs="Courier New"/>
          <w:kern w:val="0"/>
        </w:rPr>
        <w:t>/github.com/</w:t>
      </w:r>
      <w:proofErr w:type="spellStart"/>
      <w:r>
        <w:rPr>
          <w:rFonts w:ascii="Courier New" w:eastAsia="PingFang SC Regular" w:hAnsi="Courier New" w:cs="Courier New"/>
          <w:kern w:val="0"/>
        </w:rPr>
        <w:t>hyperledger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/fabric/peer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</w:t>
      </w:r>
      <w:proofErr w:type="gramStart"/>
      <w:r>
        <w:rPr>
          <w:rFonts w:ascii="Courier New" w:eastAsia="PingFang SC Regular" w:hAnsi="Courier New" w:cs="Courier New"/>
          <w:kern w:val="0"/>
        </w:rPr>
        <w:t>volumes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: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  - /</w:t>
      </w:r>
      <w:proofErr w:type="spellStart"/>
      <w:r>
        <w:rPr>
          <w:rFonts w:ascii="Courier New" w:eastAsia="PingFang SC Regular" w:hAnsi="Courier New" w:cs="Courier New"/>
          <w:kern w:val="0"/>
        </w:rPr>
        <w:t>var</w:t>
      </w:r>
      <w:proofErr w:type="spellEnd"/>
      <w:r>
        <w:rPr>
          <w:rFonts w:ascii="Courier New" w:eastAsia="PingFang SC Regular" w:hAnsi="Courier New" w:cs="Courier New"/>
          <w:kern w:val="0"/>
        </w:rPr>
        <w:t>/run/:/host/</w:t>
      </w:r>
      <w:proofErr w:type="spellStart"/>
      <w:r>
        <w:rPr>
          <w:rFonts w:ascii="Courier New" w:eastAsia="PingFang SC Regular" w:hAnsi="Courier New" w:cs="Courier New"/>
          <w:kern w:val="0"/>
        </w:rPr>
        <w:t>var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/run/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  </w:t>
      </w:r>
      <w:proofErr w:type="gramStart"/>
      <w:r>
        <w:rPr>
          <w:rFonts w:ascii="Courier New" w:eastAsia="PingFang SC Regular" w:hAnsi="Courier New" w:cs="Courier New"/>
          <w:kern w:val="0"/>
        </w:rPr>
        <w:t>- ..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/chaincode/go/:/opt/gopath/src/github.com/hyperledger/fabric/examples/chaincode/go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   </w:t>
      </w:r>
      <w:proofErr w:type="gramStart"/>
      <w:r>
        <w:rPr>
          <w:rFonts w:ascii="Courier New" w:eastAsia="PingFang SC Regular" w:hAnsi="Courier New" w:cs="Courier New"/>
          <w:kern w:val="0"/>
        </w:rPr>
        <w:t>- ./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crypto-config:/opt/gopath/src/github.com/hyperledger/fabric/peer/crypto/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  </w:t>
      </w:r>
      <w:proofErr w:type="gramStart"/>
      <w:r>
        <w:rPr>
          <w:rFonts w:ascii="Courier New" w:eastAsia="PingFang SC Regular" w:hAnsi="Courier New" w:cs="Courier New"/>
          <w:kern w:val="0"/>
        </w:rPr>
        <w:t>- ./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scripts:/opt/gopath/src/github.com/hyperledger/fabric/peer/scripts/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lastRenderedPageBreak/>
        <w:t xml:space="preserve">        </w:t>
      </w:r>
      <w:proofErr w:type="gramStart"/>
      <w:r>
        <w:rPr>
          <w:rFonts w:ascii="Courier New" w:eastAsia="PingFang SC Regular" w:hAnsi="Courier New" w:cs="Courier New"/>
          <w:kern w:val="0"/>
        </w:rPr>
        <w:t>- ./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channel-artifacts:/opt/gopath/src/github.com/hyperledger/fabric/peer/channel-artifacts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eastAsia="PingFang SC Regular" w:hAnsi="Courier New" w:cs="Courier New"/>
          <w:kern w:val="0"/>
        </w:rPr>
        <w:t>depends</w:t>
      </w:r>
      <w:proofErr w:type="gramEnd"/>
      <w:r>
        <w:rPr>
          <w:rFonts w:ascii="Courier New" w:eastAsia="PingFang SC Regular" w:hAnsi="Courier New" w:cs="Courier New"/>
          <w:kern w:val="0"/>
        </w:rPr>
        <w:t>_on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: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 - </w:t>
      </w:r>
      <w:proofErr w:type="gramStart"/>
      <w:r>
        <w:rPr>
          <w:rFonts w:ascii="Courier New" w:eastAsia="PingFang SC Regular" w:hAnsi="Courier New" w:cs="Courier New"/>
          <w:kern w:val="0"/>
        </w:rPr>
        <w:t>peer1.org1.example.com</w:t>
      </w:r>
      <w:proofErr w:type="gramEnd"/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eastAsia="PingFang SC Regular" w:hAnsi="Courier New" w:cs="Courier New"/>
          <w:kern w:val="0"/>
        </w:rPr>
        <w:t>extra</w:t>
      </w:r>
      <w:proofErr w:type="gramEnd"/>
      <w:r>
        <w:rPr>
          <w:rFonts w:ascii="Courier New" w:eastAsia="PingFang SC Regular" w:hAnsi="Courier New" w:cs="Courier New"/>
          <w:kern w:val="0"/>
        </w:rPr>
        <w:t>_hosts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: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- </w:t>
      </w:r>
      <w:r>
        <w:rPr>
          <w:rFonts w:ascii="Courier New" w:eastAsia="PingFang SC Regular" w:hAnsi="Courier New" w:cs="Courier New"/>
          <w:color w:val="6B0001"/>
          <w:kern w:val="0"/>
        </w:rPr>
        <w:t>"</w:t>
      </w:r>
      <w:proofErr w:type="gramStart"/>
      <w:r>
        <w:rPr>
          <w:rFonts w:ascii="Courier New" w:eastAsia="PingFang SC Regular" w:hAnsi="Courier New" w:cs="Courier New"/>
          <w:color w:val="6B0001"/>
          <w:kern w:val="0"/>
        </w:rPr>
        <w:t>orderer.example.com:10.174.13.185</w:t>
      </w:r>
      <w:proofErr w:type="gramEnd"/>
      <w:r>
        <w:rPr>
          <w:rFonts w:ascii="Courier New" w:eastAsia="PingFang SC Regular" w:hAnsi="Courier New" w:cs="Courier New"/>
          <w:color w:val="6B0001"/>
          <w:kern w:val="0"/>
        </w:rPr>
        <w:t>"</w:t>
      </w:r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- </w:t>
      </w:r>
      <w:r>
        <w:rPr>
          <w:rFonts w:ascii="Courier New" w:eastAsia="PingFang SC Regular" w:hAnsi="Courier New" w:cs="Courier New"/>
          <w:color w:val="6B0001"/>
          <w:kern w:val="0"/>
        </w:rPr>
        <w:t>"</w:t>
      </w:r>
      <w:proofErr w:type="gramStart"/>
      <w:r>
        <w:rPr>
          <w:rFonts w:ascii="Courier New" w:eastAsia="PingFang SC Regular" w:hAnsi="Courier New" w:cs="Courier New"/>
          <w:color w:val="6B0001"/>
          <w:kern w:val="0"/>
        </w:rPr>
        <w:t>peer0.org1.example.com:10.51.120.220</w:t>
      </w:r>
      <w:proofErr w:type="gramEnd"/>
      <w:r>
        <w:rPr>
          <w:rFonts w:ascii="Courier New" w:eastAsia="PingFang SC Regular" w:hAnsi="Courier New" w:cs="Courier New"/>
          <w:color w:val="6B0001"/>
          <w:kern w:val="0"/>
        </w:rPr>
        <w:t>"</w:t>
      </w:r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- </w:t>
      </w:r>
      <w:r>
        <w:rPr>
          <w:rFonts w:ascii="Courier New" w:eastAsia="PingFang SC Regular" w:hAnsi="Courier New" w:cs="Courier New"/>
          <w:color w:val="6B0001"/>
          <w:kern w:val="0"/>
        </w:rPr>
        <w:t>"</w:t>
      </w:r>
      <w:proofErr w:type="gramStart"/>
      <w:r>
        <w:rPr>
          <w:rFonts w:ascii="Courier New" w:eastAsia="PingFang SC Regular" w:hAnsi="Courier New" w:cs="Courier New"/>
          <w:color w:val="6B0001"/>
          <w:kern w:val="0"/>
        </w:rPr>
        <w:t>peer1.org1.example.com:10.51.126.19</w:t>
      </w:r>
      <w:proofErr w:type="gramEnd"/>
      <w:r>
        <w:rPr>
          <w:rFonts w:ascii="Courier New" w:eastAsia="PingFang SC Regular" w:hAnsi="Courier New" w:cs="Courier New"/>
          <w:color w:val="6B0001"/>
          <w:kern w:val="0"/>
        </w:rPr>
        <w:t>"</w:t>
      </w:r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- </w:t>
      </w:r>
      <w:r>
        <w:rPr>
          <w:rFonts w:ascii="Courier New" w:eastAsia="PingFang SC Regular" w:hAnsi="Courier New" w:cs="Courier New"/>
          <w:color w:val="6B0001"/>
          <w:kern w:val="0"/>
        </w:rPr>
        <w:t>"</w:t>
      </w:r>
      <w:proofErr w:type="gramStart"/>
      <w:r>
        <w:rPr>
          <w:rFonts w:ascii="Courier New" w:eastAsia="PingFang SC Regular" w:hAnsi="Courier New" w:cs="Courier New"/>
          <w:color w:val="6B0001"/>
          <w:kern w:val="0"/>
        </w:rPr>
        <w:t>peer0.org2.example.com:10.51.116.133</w:t>
      </w:r>
      <w:proofErr w:type="gramEnd"/>
      <w:r>
        <w:rPr>
          <w:rFonts w:ascii="Courier New" w:eastAsia="PingFang SC Regular" w:hAnsi="Courier New" w:cs="Courier New"/>
          <w:color w:val="6B0001"/>
          <w:kern w:val="0"/>
        </w:rPr>
        <w:t>"</w:t>
      </w:r>
      <w:r>
        <w:rPr>
          <w:rFonts w:ascii="Courier New" w:eastAsia="PingFang SC Regular" w:hAnsi="Courier New" w:cs="Courier New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kern w:val="0"/>
        </w:rPr>
        <w:t xml:space="preserve">     - </w:t>
      </w:r>
      <w:r>
        <w:rPr>
          <w:rFonts w:ascii="Courier New" w:eastAsia="PingFang SC Regular" w:hAnsi="Courier New" w:cs="Courier New"/>
          <w:color w:val="6B0001"/>
          <w:kern w:val="0"/>
        </w:rPr>
        <w:t>"</w:t>
      </w:r>
      <w:proofErr w:type="gramStart"/>
      <w:r>
        <w:rPr>
          <w:rFonts w:ascii="Courier New" w:eastAsia="PingFang SC Regular" w:hAnsi="Courier New" w:cs="Courier New"/>
          <w:color w:val="6B0001"/>
          <w:kern w:val="0"/>
        </w:rPr>
        <w:t>peer1.org2.example.com:10.51.126.5</w:t>
      </w:r>
      <w:proofErr w:type="gramEnd"/>
      <w:r>
        <w:rPr>
          <w:rFonts w:ascii="Courier New" w:eastAsia="PingFang SC Regular" w:hAnsi="Courier New" w:cs="Courier New"/>
          <w:color w:val="6B0001"/>
          <w:kern w:val="0"/>
        </w:rPr>
        <w:t>"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r>
        <w:rPr>
          <w:rFonts w:ascii="Courier New" w:eastAsia="PingFang SC Regular" w:hAnsi="Courier New" w:cs="Courier New"/>
          <w:noProof/>
          <w:kern w:val="0"/>
        </w:rPr>
        <w:drawing>
          <wp:inline distT="0" distB="0" distL="0" distR="0">
            <wp:extent cx="255905" cy="255905"/>
            <wp:effectExtent l="0" t="0" r="0" b="0"/>
            <wp:docPr id="5" name="图片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接下来继续使用</w:t>
      </w:r>
      <w:proofErr w:type="spellStart"/>
      <w:r>
        <w:rPr>
          <w:rFonts w:ascii="Verdana" w:eastAsia="PingFang SC Regular" w:hAnsi="Verdana" w:cs="Verdana"/>
          <w:kern w:val="0"/>
        </w:rPr>
        <w:t>scp</w:t>
      </w:r>
      <w:proofErr w:type="spellEnd"/>
      <w:r>
        <w:rPr>
          <w:rFonts w:ascii="Verdana" w:eastAsia="PingFang SC Regular" w:hAnsi="Verdana" w:cs="Verdana"/>
          <w:kern w:val="0"/>
        </w:rPr>
        <w:t>命令将</w:t>
      </w:r>
      <w:proofErr w:type="spellStart"/>
      <w:r>
        <w:rPr>
          <w:rFonts w:ascii="Verdana" w:eastAsia="PingFang SC Regular" w:hAnsi="Verdana" w:cs="Verdana"/>
          <w:kern w:val="0"/>
        </w:rPr>
        <w:t>orderer</w:t>
      </w:r>
      <w:proofErr w:type="spellEnd"/>
      <w:r>
        <w:rPr>
          <w:rFonts w:ascii="Verdana" w:eastAsia="PingFang SC Regular" w:hAnsi="Verdana" w:cs="Verdana"/>
          <w:kern w:val="0"/>
        </w:rPr>
        <w:t>上的文件夹传送给</w:t>
      </w:r>
      <w:r>
        <w:rPr>
          <w:rFonts w:ascii="Verdana" w:eastAsia="PingFang SC Regular" w:hAnsi="Verdana" w:cs="Verdana"/>
          <w:kern w:val="0"/>
        </w:rPr>
        <w:t>peer0.org2.example.com</w:t>
      </w:r>
      <w:r>
        <w:rPr>
          <w:rFonts w:ascii="Verdana" w:eastAsia="PingFang SC Regular" w:hAnsi="Verdana" w:cs="Verdana"/>
          <w:kern w:val="0"/>
        </w:rPr>
        <w:t>和</w:t>
      </w:r>
      <w:r>
        <w:rPr>
          <w:rFonts w:ascii="Verdana" w:eastAsia="PingFang SC Regular" w:hAnsi="Verdana" w:cs="Verdana"/>
          <w:kern w:val="0"/>
        </w:rPr>
        <w:t>peer1.org2.example.com</w:t>
      </w:r>
      <w:r>
        <w:rPr>
          <w:rFonts w:ascii="Verdana" w:eastAsia="PingFang SC Regular" w:hAnsi="Verdana" w:cs="Verdana"/>
          <w:kern w:val="0"/>
        </w:rPr>
        <w:t>，然后也是修改一下</w:t>
      </w:r>
      <w:proofErr w:type="spellStart"/>
      <w:r>
        <w:rPr>
          <w:rFonts w:ascii="Verdana" w:eastAsia="PingFang SC Regular" w:hAnsi="Verdana" w:cs="Verdana"/>
          <w:kern w:val="0"/>
        </w:rPr>
        <w:t>docker</w:t>
      </w:r>
      <w:proofErr w:type="spellEnd"/>
      <w:r>
        <w:rPr>
          <w:rFonts w:ascii="Verdana" w:eastAsia="PingFang SC Regular" w:hAnsi="Verdana" w:cs="Verdana"/>
          <w:kern w:val="0"/>
        </w:rPr>
        <w:t>-compose-</w:t>
      </w:r>
      <w:proofErr w:type="spellStart"/>
      <w:r>
        <w:rPr>
          <w:rFonts w:ascii="Verdana" w:eastAsia="PingFang SC Regular" w:hAnsi="Verdana" w:cs="Verdana"/>
          <w:kern w:val="0"/>
        </w:rPr>
        <w:t>peer.yaml</w:t>
      </w:r>
      <w:proofErr w:type="spellEnd"/>
      <w:r>
        <w:rPr>
          <w:rFonts w:ascii="Verdana" w:eastAsia="PingFang SC Regular" w:hAnsi="Verdana" w:cs="Verdana"/>
          <w:kern w:val="0"/>
        </w:rPr>
        <w:t>文件，使得其启动对应的</w:t>
      </w:r>
      <w:r>
        <w:rPr>
          <w:rFonts w:ascii="Verdana" w:eastAsia="PingFang SC Regular" w:hAnsi="Verdana" w:cs="Verdana"/>
          <w:kern w:val="0"/>
        </w:rPr>
        <w:t>peer</w:t>
      </w:r>
      <w:r>
        <w:rPr>
          <w:rFonts w:ascii="Verdana" w:eastAsia="PingFang SC Regular" w:hAnsi="Verdana" w:cs="Verdana"/>
          <w:kern w:val="0"/>
        </w:rPr>
        <w:t>节点。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b/>
          <w:bCs/>
          <w:kern w:val="0"/>
          <w:sz w:val="42"/>
          <w:szCs w:val="42"/>
        </w:rPr>
      </w:pPr>
      <w:r>
        <w:rPr>
          <w:rFonts w:ascii="Verdana" w:eastAsia="PingFang SC Regular" w:hAnsi="Verdana" w:cs="Verdana"/>
          <w:b/>
          <w:bCs/>
          <w:kern w:val="0"/>
          <w:sz w:val="42"/>
          <w:szCs w:val="42"/>
        </w:rPr>
        <w:t>  3.</w:t>
      </w:r>
      <w:r>
        <w:rPr>
          <w:rFonts w:ascii="Verdana" w:eastAsia="PingFang SC Regular" w:hAnsi="Verdana" w:cs="Verdana"/>
          <w:b/>
          <w:bCs/>
          <w:kern w:val="0"/>
          <w:sz w:val="42"/>
          <w:szCs w:val="42"/>
        </w:rPr>
        <w:t>启动</w:t>
      </w:r>
      <w:r>
        <w:rPr>
          <w:rFonts w:ascii="Verdana" w:eastAsia="PingFang SC Regular" w:hAnsi="Verdana" w:cs="Verdana"/>
          <w:b/>
          <w:bCs/>
          <w:kern w:val="0"/>
          <w:sz w:val="42"/>
          <w:szCs w:val="42"/>
        </w:rPr>
        <w:t>Fabric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现在所有文件都已经准备完毕，我们可以启动我们的</w:t>
      </w:r>
      <w:r>
        <w:rPr>
          <w:rFonts w:ascii="Verdana" w:eastAsia="PingFang SC Regular" w:hAnsi="Verdana" w:cs="Verdana"/>
          <w:kern w:val="0"/>
        </w:rPr>
        <w:t>Fabric</w:t>
      </w:r>
      <w:r>
        <w:rPr>
          <w:rFonts w:ascii="Verdana" w:eastAsia="PingFang SC Regular" w:hAnsi="Verdana" w:cs="Verdana"/>
          <w:kern w:val="0"/>
        </w:rPr>
        <w:t>网络了。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b/>
          <w:bCs/>
          <w:kern w:val="0"/>
          <w:sz w:val="32"/>
          <w:szCs w:val="32"/>
        </w:rPr>
      </w:pP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3.1</w:t>
      </w: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启动</w:t>
      </w:r>
      <w:proofErr w:type="spellStart"/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orderer</w:t>
      </w:r>
      <w:proofErr w:type="spellEnd"/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让我们首先来启动</w:t>
      </w:r>
      <w:proofErr w:type="spellStart"/>
      <w:r>
        <w:rPr>
          <w:rFonts w:ascii="Verdana" w:eastAsia="PingFang SC Regular" w:hAnsi="Verdana" w:cs="Verdana"/>
          <w:kern w:val="0"/>
        </w:rPr>
        <w:t>orderer</w:t>
      </w:r>
      <w:proofErr w:type="spellEnd"/>
      <w:r>
        <w:rPr>
          <w:rFonts w:ascii="Verdana" w:eastAsia="PingFang SC Regular" w:hAnsi="Verdana" w:cs="Verdana"/>
          <w:kern w:val="0"/>
        </w:rPr>
        <w:t>节点，在</w:t>
      </w:r>
      <w:proofErr w:type="spellStart"/>
      <w:r>
        <w:rPr>
          <w:rFonts w:ascii="Verdana" w:eastAsia="PingFang SC Regular" w:hAnsi="Verdana" w:cs="Verdana"/>
          <w:kern w:val="0"/>
        </w:rPr>
        <w:t>orderer</w:t>
      </w:r>
      <w:proofErr w:type="spellEnd"/>
      <w:r>
        <w:rPr>
          <w:rFonts w:ascii="Verdana" w:eastAsia="PingFang SC Regular" w:hAnsi="Verdana" w:cs="Verdana"/>
          <w:kern w:val="0"/>
        </w:rPr>
        <w:t>服务器上运行：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spellStart"/>
      <w:proofErr w:type="gramStart"/>
      <w:r>
        <w:rPr>
          <w:rFonts w:ascii="Courier New" w:eastAsia="PingFang SC Regular" w:hAnsi="Courier New" w:cs="Courier New"/>
          <w:kern w:val="0"/>
        </w:rPr>
        <w:t>docker</w:t>
      </w:r>
      <w:proofErr w:type="spellEnd"/>
      <w:proofErr w:type="gramEnd"/>
      <w:r>
        <w:rPr>
          <w:rFonts w:ascii="Courier New" w:eastAsia="PingFang SC Regular" w:hAnsi="Courier New" w:cs="Courier New"/>
          <w:kern w:val="0"/>
        </w:rPr>
        <w:t xml:space="preserve">-compose -f </w:t>
      </w:r>
      <w:proofErr w:type="spellStart"/>
      <w:r>
        <w:rPr>
          <w:rFonts w:ascii="Courier New" w:eastAsia="PingFang SC Regular" w:hAnsi="Courier New" w:cs="Courier New"/>
          <w:kern w:val="0"/>
        </w:rPr>
        <w:t>docker</w:t>
      </w:r>
      <w:proofErr w:type="spellEnd"/>
      <w:r>
        <w:rPr>
          <w:rFonts w:ascii="Courier New" w:eastAsia="PingFang SC Regular" w:hAnsi="Courier New" w:cs="Courier New"/>
          <w:kern w:val="0"/>
        </w:rPr>
        <w:t>-compose-</w:t>
      </w:r>
      <w:proofErr w:type="spellStart"/>
      <w:r>
        <w:rPr>
          <w:rFonts w:ascii="Courier New" w:eastAsia="PingFang SC Regular" w:hAnsi="Courier New" w:cs="Courier New"/>
          <w:kern w:val="0"/>
        </w:rPr>
        <w:t>orderer.yaml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 up –d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运行完毕后我们可以使用</w:t>
      </w:r>
      <w:proofErr w:type="spellStart"/>
      <w:r>
        <w:rPr>
          <w:rFonts w:ascii="Verdana" w:eastAsia="PingFang SC Regular" w:hAnsi="Verdana" w:cs="Verdana"/>
          <w:kern w:val="0"/>
        </w:rPr>
        <w:t>docker</w:t>
      </w:r>
      <w:proofErr w:type="spellEnd"/>
      <w:r>
        <w:rPr>
          <w:rFonts w:ascii="Verdana" w:eastAsia="PingFang SC Regular" w:hAnsi="Verdana" w:cs="Verdana"/>
          <w:kern w:val="0"/>
        </w:rPr>
        <w:t xml:space="preserve"> </w:t>
      </w:r>
      <w:proofErr w:type="spellStart"/>
      <w:r>
        <w:rPr>
          <w:rFonts w:ascii="Verdana" w:eastAsia="PingFang SC Regular" w:hAnsi="Verdana" w:cs="Verdana"/>
          <w:kern w:val="0"/>
        </w:rPr>
        <w:t>ps</w:t>
      </w:r>
      <w:proofErr w:type="spellEnd"/>
      <w:r>
        <w:rPr>
          <w:rFonts w:ascii="Verdana" w:eastAsia="PingFang SC Regular" w:hAnsi="Verdana" w:cs="Verdana"/>
          <w:kern w:val="0"/>
        </w:rPr>
        <w:t>看到运行了一个名字为</w:t>
      </w:r>
      <w:r>
        <w:rPr>
          <w:rFonts w:ascii="Verdana" w:eastAsia="PingFang SC Regular" w:hAnsi="Verdana" w:cs="Verdana"/>
          <w:kern w:val="0"/>
        </w:rPr>
        <w:t>orderer.example.com</w:t>
      </w:r>
      <w:r>
        <w:rPr>
          <w:rFonts w:ascii="Verdana" w:eastAsia="PingFang SC Regular" w:hAnsi="Verdana" w:cs="Verdana"/>
          <w:kern w:val="0"/>
        </w:rPr>
        <w:t>的节点。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b/>
          <w:bCs/>
          <w:kern w:val="0"/>
          <w:sz w:val="32"/>
          <w:szCs w:val="32"/>
        </w:rPr>
      </w:pP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3.2</w:t>
      </w: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启动</w:t>
      </w: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peer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lastRenderedPageBreak/>
        <w:t>然后我们切换到</w:t>
      </w:r>
      <w:r>
        <w:rPr>
          <w:rFonts w:ascii="Verdana" w:eastAsia="PingFang SC Regular" w:hAnsi="Verdana" w:cs="Verdana"/>
          <w:kern w:val="0"/>
        </w:rPr>
        <w:t>peer0.org1.example.com</w:t>
      </w:r>
      <w:r>
        <w:rPr>
          <w:rFonts w:ascii="Verdana" w:eastAsia="PingFang SC Regular" w:hAnsi="Verdana" w:cs="Verdana"/>
          <w:kern w:val="0"/>
        </w:rPr>
        <w:t>服务器，启动本服务器的</w:t>
      </w:r>
      <w:r>
        <w:rPr>
          <w:rFonts w:ascii="Verdana" w:eastAsia="PingFang SC Regular" w:hAnsi="Verdana" w:cs="Verdana"/>
          <w:kern w:val="0"/>
        </w:rPr>
        <w:t>peer</w:t>
      </w:r>
      <w:r>
        <w:rPr>
          <w:rFonts w:ascii="Verdana" w:eastAsia="PingFang SC Regular" w:hAnsi="Verdana" w:cs="Verdana"/>
          <w:kern w:val="0"/>
        </w:rPr>
        <w:t>节点和</w:t>
      </w:r>
      <w:r>
        <w:rPr>
          <w:rFonts w:ascii="Verdana" w:eastAsia="PingFang SC Regular" w:hAnsi="Verdana" w:cs="Verdana"/>
          <w:kern w:val="0"/>
        </w:rPr>
        <w:t>cli</w:t>
      </w:r>
      <w:r>
        <w:rPr>
          <w:rFonts w:ascii="Verdana" w:eastAsia="PingFang SC Regular" w:hAnsi="Verdana" w:cs="Verdana"/>
          <w:kern w:val="0"/>
        </w:rPr>
        <w:t>，命令为：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spellStart"/>
      <w:proofErr w:type="gramStart"/>
      <w:r>
        <w:rPr>
          <w:rFonts w:ascii="Courier New" w:eastAsia="PingFang SC Regular" w:hAnsi="Courier New" w:cs="Courier New"/>
          <w:kern w:val="0"/>
        </w:rPr>
        <w:t>docker</w:t>
      </w:r>
      <w:proofErr w:type="spellEnd"/>
      <w:proofErr w:type="gramEnd"/>
      <w:r>
        <w:rPr>
          <w:rFonts w:ascii="Courier New" w:eastAsia="PingFang SC Regular" w:hAnsi="Courier New" w:cs="Courier New"/>
          <w:kern w:val="0"/>
        </w:rPr>
        <w:t xml:space="preserve">-compose -f </w:t>
      </w:r>
      <w:proofErr w:type="spellStart"/>
      <w:r>
        <w:rPr>
          <w:rFonts w:ascii="Courier New" w:eastAsia="PingFang SC Regular" w:hAnsi="Courier New" w:cs="Courier New"/>
          <w:kern w:val="0"/>
        </w:rPr>
        <w:t>docker</w:t>
      </w:r>
      <w:proofErr w:type="spellEnd"/>
      <w:r>
        <w:rPr>
          <w:rFonts w:ascii="Courier New" w:eastAsia="PingFang SC Regular" w:hAnsi="Courier New" w:cs="Courier New"/>
          <w:kern w:val="0"/>
        </w:rPr>
        <w:t>-compose-</w:t>
      </w:r>
      <w:proofErr w:type="spellStart"/>
      <w:r>
        <w:rPr>
          <w:rFonts w:ascii="Courier New" w:eastAsia="PingFang SC Regular" w:hAnsi="Courier New" w:cs="Courier New"/>
          <w:kern w:val="0"/>
        </w:rPr>
        <w:t>peer.yaml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 up –d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运行完毕后我们使用</w:t>
      </w:r>
      <w:proofErr w:type="spellStart"/>
      <w:r>
        <w:rPr>
          <w:rFonts w:ascii="Verdana" w:eastAsia="PingFang SC Regular" w:hAnsi="Verdana" w:cs="Verdana"/>
          <w:kern w:val="0"/>
        </w:rPr>
        <w:t>docker</w:t>
      </w:r>
      <w:proofErr w:type="spellEnd"/>
      <w:r>
        <w:rPr>
          <w:rFonts w:ascii="Verdana" w:eastAsia="PingFang SC Regular" w:hAnsi="Verdana" w:cs="Verdana"/>
          <w:kern w:val="0"/>
        </w:rPr>
        <w:t xml:space="preserve"> </w:t>
      </w:r>
      <w:proofErr w:type="spellStart"/>
      <w:r>
        <w:rPr>
          <w:rFonts w:ascii="Verdana" w:eastAsia="PingFang SC Regular" w:hAnsi="Verdana" w:cs="Verdana"/>
          <w:kern w:val="0"/>
        </w:rPr>
        <w:t>ps</w:t>
      </w:r>
      <w:proofErr w:type="spellEnd"/>
      <w:r>
        <w:rPr>
          <w:rFonts w:ascii="Verdana" w:eastAsia="PingFang SC Regular" w:hAnsi="Verdana" w:cs="Verdana"/>
          <w:kern w:val="0"/>
        </w:rPr>
        <w:t>应该可以看到</w:t>
      </w:r>
      <w:r>
        <w:rPr>
          <w:rFonts w:ascii="Verdana" w:eastAsia="PingFang SC Regular" w:hAnsi="Verdana" w:cs="Verdana"/>
          <w:kern w:val="0"/>
        </w:rPr>
        <w:t>2</w:t>
      </w:r>
      <w:r>
        <w:rPr>
          <w:rFonts w:ascii="Verdana" w:eastAsia="PingFang SC Regular" w:hAnsi="Verdana" w:cs="Verdana"/>
          <w:kern w:val="0"/>
        </w:rPr>
        <w:t>个正在运行的容器。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接下来依次在另外</w:t>
      </w:r>
      <w:r>
        <w:rPr>
          <w:rFonts w:ascii="Verdana" w:eastAsia="PingFang SC Regular" w:hAnsi="Verdana" w:cs="Verdana"/>
          <w:kern w:val="0"/>
        </w:rPr>
        <w:t>3</w:t>
      </w:r>
      <w:r>
        <w:rPr>
          <w:rFonts w:ascii="Verdana" w:eastAsia="PingFang SC Regular" w:hAnsi="Verdana" w:cs="Verdana"/>
          <w:kern w:val="0"/>
        </w:rPr>
        <w:t>台服务器运行启动</w:t>
      </w:r>
      <w:r>
        <w:rPr>
          <w:rFonts w:ascii="Verdana" w:eastAsia="PingFang SC Regular" w:hAnsi="Verdana" w:cs="Verdana"/>
          <w:kern w:val="0"/>
        </w:rPr>
        <w:t>peer</w:t>
      </w:r>
      <w:r>
        <w:rPr>
          <w:rFonts w:ascii="Verdana" w:eastAsia="PingFang SC Regular" w:hAnsi="Verdana" w:cs="Verdana"/>
          <w:kern w:val="0"/>
        </w:rPr>
        <w:t>节点容器的命令：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spellStart"/>
      <w:proofErr w:type="gramStart"/>
      <w:r>
        <w:rPr>
          <w:rFonts w:ascii="Courier New" w:eastAsia="PingFang SC Regular" w:hAnsi="Courier New" w:cs="Courier New"/>
          <w:kern w:val="0"/>
        </w:rPr>
        <w:t>docker</w:t>
      </w:r>
      <w:proofErr w:type="spellEnd"/>
      <w:proofErr w:type="gramEnd"/>
      <w:r>
        <w:rPr>
          <w:rFonts w:ascii="Courier New" w:eastAsia="PingFang SC Regular" w:hAnsi="Courier New" w:cs="Courier New"/>
          <w:kern w:val="0"/>
        </w:rPr>
        <w:t xml:space="preserve">-compose -f </w:t>
      </w:r>
      <w:proofErr w:type="spellStart"/>
      <w:r>
        <w:rPr>
          <w:rFonts w:ascii="Courier New" w:eastAsia="PingFang SC Regular" w:hAnsi="Courier New" w:cs="Courier New"/>
          <w:kern w:val="0"/>
        </w:rPr>
        <w:t>docker</w:t>
      </w:r>
      <w:proofErr w:type="spellEnd"/>
      <w:r>
        <w:rPr>
          <w:rFonts w:ascii="Courier New" w:eastAsia="PingFang SC Regular" w:hAnsi="Courier New" w:cs="Courier New"/>
          <w:kern w:val="0"/>
        </w:rPr>
        <w:t>-compose-</w:t>
      </w:r>
      <w:proofErr w:type="spellStart"/>
      <w:r>
        <w:rPr>
          <w:rFonts w:ascii="Courier New" w:eastAsia="PingFang SC Regular" w:hAnsi="Courier New" w:cs="Courier New"/>
          <w:kern w:val="0"/>
        </w:rPr>
        <w:t>peer.yaml</w:t>
      </w:r>
      <w:proofErr w:type="spellEnd"/>
      <w:r>
        <w:rPr>
          <w:rFonts w:ascii="Courier New" w:eastAsia="PingFang SC Regular" w:hAnsi="Courier New" w:cs="Courier New"/>
          <w:kern w:val="0"/>
        </w:rPr>
        <w:t xml:space="preserve"> up –d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现在我们整个</w:t>
      </w:r>
      <w:r>
        <w:rPr>
          <w:rFonts w:ascii="Verdana" w:eastAsia="PingFang SC Regular" w:hAnsi="Verdana" w:cs="Verdana"/>
          <w:kern w:val="0"/>
        </w:rPr>
        <w:t>Fabric4+1</w:t>
      </w:r>
      <w:r>
        <w:rPr>
          <w:rFonts w:ascii="Verdana" w:eastAsia="PingFang SC Regular" w:hAnsi="Verdana" w:cs="Verdana"/>
          <w:kern w:val="0"/>
        </w:rPr>
        <w:t>服务器网络已经成型，接下来是创建</w:t>
      </w:r>
      <w:r>
        <w:rPr>
          <w:rFonts w:ascii="Verdana" w:eastAsia="PingFang SC Regular" w:hAnsi="Verdana" w:cs="Verdana"/>
          <w:kern w:val="0"/>
        </w:rPr>
        <w:t>channel</w:t>
      </w:r>
      <w:r>
        <w:rPr>
          <w:rFonts w:ascii="Verdana" w:eastAsia="PingFang SC Regular" w:hAnsi="Verdana" w:cs="Verdana"/>
          <w:kern w:val="0"/>
        </w:rPr>
        <w:t>和运行</w:t>
      </w:r>
      <w:proofErr w:type="spellStart"/>
      <w:r>
        <w:rPr>
          <w:rFonts w:ascii="Verdana" w:eastAsia="PingFang SC Regular" w:hAnsi="Verdana" w:cs="Verdana"/>
          <w:kern w:val="0"/>
        </w:rPr>
        <w:t>ChainCode</w:t>
      </w:r>
      <w:proofErr w:type="spellEnd"/>
      <w:r>
        <w:rPr>
          <w:rFonts w:ascii="Verdana" w:eastAsia="PingFang SC Regular" w:hAnsi="Verdana" w:cs="Verdana"/>
          <w:kern w:val="0"/>
        </w:rPr>
        <w:t>。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b/>
          <w:bCs/>
          <w:kern w:val="0"/>
          <w:sz w:val="32"/>
          <w:szCs w:val="32"/>
        </w:rPr>
      </w:pP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3.3</w:t>
      </w: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创建</w:t>
      </w: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Channel</w:t>
      </w:r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测试</w:t>
      </w:r>
      <w:proofErr w:type="spellStart"/>
      <w:r>
        <w:rPr>
          <w:rFonts w:ascii="Verdana" w:eastAsia="PingFang SC Regular" w:hAnsi="Verdana" w:cs="Verdana"/>
          <w:b/>
          <w:bCs/>
          <w:kern w:val="0"/>
          <w:sz w:val="32"/>
          <w:szCs w:val="32"/>
        </w:rPr>
        <w:t>ChainCode</w:t>
      </w:r>
      <w:proofErr w:type="spellEnd"/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我们切换到</w:t>
      </w:r>
      <w:r>
        <w:rPr>
          <w:rFonts w:ascii="Verdana" w:eastAsia="PingFang SC Regular" w:hAnsi="Verdana" w:cs="Verdana"/>
          <w:kern w:val="0"/>
        </w:rPr>
        <w:t>peer0.org1.example.com</w:t>
      </w:r>
      <w:r>
        <w:rPr>
          <w:rFonts w:ascii="Verdana" w:eastAsia="PingFang SC Regular" w:hAnsi="Verdana" w:cs="Verdana"/>
          <w:kern w:val="0"/>
        </w:rPr>
        <w:t>服务器上，使用该服务器上的</w:t>
      </w:r>
      <w:r>
        <w:rPr>
          <w:rFonts w:ascii="Verdana" w:eastAsia="PingFang SC Regular" w:hAnsi="Verdana" w:cs="Verdana"/>
          <w:kern w:val="0"/>
        </w:rPr>
        <w:t>cli</w:t>
      </w:r>
      <w:r>
        <w:rPr>
          <w:rFonts w:ascii="Verdana" w:eastAsia="PingFang SC Regular" w:hAnsi="Verdana" w:cs="Verdana"/>
          <w:kern w:val="0"/>
        </w:rPr>
        <w:t>来运行创建</w:t>
      </w:r>
      <w:r>
        <w:rPr>
          <w:rFonts w:ascii="Verdana" w:eastAsia="PingFang SC Regular" w:hAnsi="Verdana" w:cs="Verdana"/>
          <w:kern w:val="0"/>
        </w:rPr>
        <w:t>Channel</w:t>
      </w:r>
      <w:r>
        <w:rPr>
          <w:rFonts w:ascii="Verdana" w:eastAsia="PingFang SC Regular" w:hAnsi="Verdana" w:cs="Verdana"/>
          <w:kern w:val="0"/>
        </w:rPr>
        <w:t>和运行</w:t>
      </w:r>
      <w:proofErr w:type="spellStart"/>
      <w:r>
        <w:rPr>
          <w:rFonts w:ascii="Verdana" w:eastAsia="PingFang SC Regular" w:hAnsi="Verdana" w:cs="Verdana"/>
          <w:kern w:val="0"/>
        </w:rPr>
        <w:t>ChainCode</w:t>
      </w:r>
      <w:proofErr w:type="spellEnd"/>
      <w:r>
        <w:rPr>
          <w:rFonts w:ascii="Verdana" w:eastAsia="PingFang SC Regular" w:hAnsi="Verdana" w:cs="Verdana"/>
          <w:kern w:val="0"/>
        </w:rPr>
        <w:t>的操作。首先进入</w:t>
      </w:r>
      <w:r>
        <w:rPr>
          <w:rFonts w:ascii="Verdana" w:eastAsia="PingFang SC Regular" w:hAnsi="Verdana" w:cs="Verdana"/>
          <w:kern w:val="0"/>
        </w:rPr>
        <w:t>cli</w:t>
      </w:r>
      <w:r>
        <w:rPr>
          <w:rFonts w:ascii="Verdana" w:eastAsia="PingFang SC Regular" w:hAnsi="Verdana" w:cs="Verdana"/>
          <w:kern w:val="0"/>
        </w:rPr>
        <w:t>容器：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spellStart"/>
      <w:proofErr w:type="gramStart"/>
      <w:r>
        <w:rPr>
          <w:rFonts w:ascii="Courier New" w:eastAsia="PingFang SC Regular" w:hAnsi="Courier New" w:cs="Courier New"/>
          <w:kern w:val="0"/>
        </w:rPr>
        <w:t>docker</w:t>
      </w:r>
      <w:proofErr w:type="spellEnd"/>
      <w:proofErr w:type="gramEnd"/>
      <w:r>
        <w:rPr>
          <w:rFonts w:ascii="Courier New" w:eastAsia="PingFang SC Regular" w:hAnsi="Courier New" w:cs="Courier New"/>
          <w:kern w:val="0"/>
        </w:rPr>
        <w:t xml:space="preserve"> exec -it cli bash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进入容器后我们可以看到命令提示变为：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hyperlink r:id="rId9" w:history="1">
        <w:r>
          <w:rPr>
            <w:rFonts w:ascii="Verdana" w:eastAsia="PingFang SC Regular" w:hAnsi="Verdana" w:cs="Verdana"/>
            <w:kern w:val="0"/>
            <w:u w:val="single"/>
          </w:rPr>
          <w:t>root@b41e67d40583:/opt/gopath/src/github.com/hyperledger/fabric/peer</w:t>
        </w:r>
      </w:hyperlink>
      <w:r>
        <w:rPr>
          <w:rFonts w:ascii="Verdana" w:eastAsia="PingFang SC Regular" w:hAnsi="Verdana" w:cs="Verdana"/>
          <w:kern w:val="0"/>
        </w:rPr>
        <w:t>#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说明我们已经以</w:t>
      </w:r>
      <w:r>
        <w:rPr>
          <w:rFonts w:ascii="Verdana" w:eastAsia="PingFang SC Regular" w:hAnsi="Verdana" w:cs="Verdana"/>
          <w:kern w:val="0"/>
        </w:rPr>
        <w:t>root</w:t>
      </w:r>
      <w:r>
        <w:rPr>
          <w:rFonts w:ascii="Verdana" w:eastAsia="PingFang SC Regular" w:hAnsi="Verdana" w:cs="Verdana"/>
          <w:kern w:val="0"/>
        </w:rPr>
        <w:t>的身份进入到</w:t>
      </w:r>
      <w:r>
        <w:rPr>
          <w:rFonts w:ascii="Verdana" w:eastAsia="PingFang SC Regular" w:hAnsi="Verdana" w:cs="Verdana"/>
          <w:kern w:val="0"/>
        </w:rPr>
        <w:t>cli</w:t>
      </w:r>
      <w:r>
        <w:rPr>
          <w:rFonts w:ascii="Verdana" w:eastAsia="PingFang SC Regular" w:hAnsi="Verdana" w:cs="Verdana"/>
          <w:kern w:val="0"/>
        </w:rPr>
        <w:t>容器内部。官方已经提供了完整的创建</w:t>
      </w:r>
      <w:r>
        <w:rPr>
          <w:rFonts w:ascii="Verdana" w:eastAsia="PingFang SC Regular" w:hAnsi="Verdana" w:cs="Verdana"/>
          <w:kern w:val="0"/>
        </w:rPr>
        <w:t>Channel</w:t>
      </w:r>
      <w:r>
        <w:rPr>
          <w:rFonts w:ascii="Verdana" w:eastAsia="PingFang SC Regular" w:hAnsi="Verdana" w:cs="Verdana"/>
          <w:kern w:val="0"/>
        </w:rPr>
        <w:t>和测试</w:t>
      </w:r>
      <w:proofErr w:type="spellStart"/>
      <w:r>
        <w:rPr>
          <w:rFonts w:ascii="Verdana" w:eastAsia="PingFang SC Regular" w:hAnsi="Verdana" w:cs="Verdana"/>
          <w:kern w:val="0"/>
        </w:rPr>
        <w:t>ChainCode</w:t>
      </w:r>
      <w:proofErr w:type="spellEnd"/>
      <w:r>
        <w:rPr>
          <w:rFonts w:ascii="Verdana" w:eastAsia="PingFang SC Regular" w:hAnsi="Verdana" w:cs="Verdana"/>
          <w:kern w:val="0"/>
        </w:rPr>
        <w:t>的脚本，并且已经映射到</w:t>
      </w:r>
      <w:r>
        <w:rPr>
          <w:rFonts w:ascii="Verdana" w:eastAsia="PingFang SC Regular" w:hAnsi="Verdana" w:cs="Verdana"/>
          <w:kern w:val="0"/>
        </w:rPr>
        <w:t>cli</w:t>
      </w:r>
      <w:r>
        <w:rPr>
          <w:rFonts w:ascii="Verdana" w:eastAsia="PingFang SC Regular" w:hAnsi="Verdana" w:cs="Verdana"/>
          <w:kern w:val="0"/>
        </w:rPr>
        <w:t>容器内部，所以我们只需要在</w:t>
      </w:r>
      <w:r>
        <w:rPr>
          <w:rFonts w:ascii="Verdana" w:eastAsia="PingFang SC Regular" w:hAnsi="Verdana" w:cs="Verdana"/>
          <w:kern w:val="0"/>
        </w:rPr>
        <w:t>cli</w:t>
      </w:r>
      <w:r>
        <w:rPr>
          <w:rFonts w:ascii="Verdana" w:eastAsia="PingFang SC Regular" w:hAnsi="Verdana" w:cs="Verdana"/>
          <w:kern w:val="0"/>
        </w:rPr>
        <w:t>内运行如下命令：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Courier New" w:eastAsia="PingFang SC Regular" w:hAnsi="Courier New" w:cs="Courier New"/>
          <w:kern w:val="0"/>
        </w:rPr>
      </w:pPr>
      <w:proofErr w:type="gramStart"/>
      <w:r>
        <w:rPr>
          <w:rFonts w:ascii="Courier New" w:eastAsia="PingFang SC Regular" w:hAnsi="Courier New" w:cs="Courier New"/>
          <w:kern w:val="0"/>
        </w:rPr>
        <w:t>./</w:t>
      </w:r>
      <w:proofErr w:type="gramEnd"/>
      <w:r>
        <w:rPr>
          <w:rFonts w:ascii="Courier New" w:eastAsia="PingFang SC Regular" w:hAnsi="Courier New" w:cs="Courier New"/>
          <w:kern w:val="0"/>
        </w:rPr>
        <w:t>scripts/script.</w:t>
      </w:r>
      <w:r>
        <w:rPr>
          <w:rFonts w:ascii="Courier New" w:eastAsia="PingFang SC Regular" w:hAnsi="Courier New" w:cs="Courier New"/>
          <w:color w:val="0000FF"/>
          <w:kern w:val="0"/>
        </w:rPr>
        <w:t>sh</w:t>
      </w:r>
      <w:r>
        <w:rPr>
          <w:rFonts w:ascii="Courier New" w:eastAsia="PingFang SC Regular" w:hAnsi="Courier New" w:cs="Courier New"/>
          <w:kern w:val="0"/>
        </w:rPr>
        <w:t xml:space="preserve"> </w:t>
      </w:r>
      <w:proofErr w:type="spellStart"/>
      <w:r>
        <w:rPr>
          <w:rFonts w:ascii="Courier New" w:eastAsia="PingFang SC Regular" w:hAnsi="Courier New" w:cs="Courier New"/>
          <w:kern w:val="0"/>
        </w:rPr>
        <w:t>mychannel</w:t>
      </w:r>
      <w:proofErr w:type="spellEnd"/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lastRenderedPageBreak/>
        <w:t>那么该脚本就可以一步一步的完成创建通道，将其他节点加入通道，更新锚节点，创建</w:t>
      </w:r>
      <w:proofErr w:type="spellStart"/>
      <w:r>
        <w:rPr>
          <w:rFonts w:ascii="Verdana" w:eastAsia="PingFang SC Regular" w:hAnsi="Verdana" w:cs="Verdana"/>
          <w:kern w:val="0"/>
        </w:rPr>
        <w:t>ChainCode</w:t>
      </w:r>
      <w:proofErr w:type="spellEnd"/>
      <w:r>
        <w:rPr>
          <w:rFonts w:ascii="Verdana" w:eastAsia="PingFang SC Regular" w:hAnsi="Verdana" w:cs="Verdana"/>
          <w:kern w:val="0"/>
        </w:rPr>
        <w:t>，初始化账户，查询，转账，再次查询等链上代码的各个操作都可以自动化实现。直到最后，系统提示：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===================== All GOOD, End-2-End execution completed =====================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说明我们的</w:t>
      </w:r>
      <w:r>
        <w:rPr>
          <w:rFonts w:ascii="Verdana" w:eastAsia="PingFang SC Regular" w:hAnsi="Verdana" w:cs="Verdana"/>
          <w:kern w:val="0"/>
        </w:rPr>
        <w:t>4+1</w:t>
      </w:r>
      <w:r>
        <w:rPr>
          <w:rFonts w:ascii="Verdana" w:eastAsia="PingFang SC Regular" w:hAnsi="Verdana" w:cs="Verdana"/>
          <w:kern w:val="0"/>
        </w:rPr>
        <w:t>的</w:t>
      </w:r>
      <w:r>
        <w:rPr>
          <w:rFonts w:ascii="Verdana" w:eastAsia="PingFang SC Regular" w:hAnsi="Verdana" w:cs="Verdana"/>
          <w:kern w:val="0"/>
        </w:rPr>
        <w:t>Fabric</w:t>
      </w:r>
      <w:r>
        <w:rPr>
          <w:rFonts w:ascii="Verdana" w:eastAsia="PingFang SC Regular" w:hAnsi="Verdana" w:cs="Verdana"/>
          <w:kern w:val="0"/>
        </w:rPr>
        <w:t>多级部署成功了。我们现在是在</w:t>
      </w:r>
      <w:r>
        <w:rPr>
          <w:rFonts w:ascii="Verdana" w:eastAsia="PingFang SC Regular" w:hAnsi="Verdana" w:cs="Verdana"/>
          <w:kern w:val="0"/>
        </w:rPr>
        <w:t>peer0.org1.example.com</w:t>
      </w:r>
      <w:r>
        <w:rPr>
          <w:rFonts w:ascii="Verdana" w:eastAsia="PingFang SC Regular" w:hAnsi="Verdana" w:cs="Verdana"/>
          <w:kern w:val="0"/>
        </w:rPr>
        <w:t>的</w:t>
      </w:r>
      <w:r>
        <w:rPr>
          <w:rFonts w:ascii="Verdana" w:eastAsia="PingFang SC Regular" w:hAnsi="Verdana" w:cs="Verdana"/>
          <w:kern w:val="0"/>
        </w:rPr>
        <w:t>cli</w:t>
      </w:r>
      <w:r>
        <w:rPr>
          <w:rFonts w:ascii="Verdana" w:eastAsia="PingFang SC Regular" w:hAnsi="Verdana" w:cs="Verdana"/>
          <w:kern w:val="0"/>
        </w:rPr>
        <w:t>容器内，我们也可以切换到</w:t>
      </w:r>
      <w:r>
        <w:rPr>
          <w:rFonts w:ascii="Verdana" w:eastAsia="PingFang SC Regular" w:hAnsi="Verdana" w:cs="Verdana"/>
          <w:kern w:val="0"/>
        </w:rPr>
        <w:t>peer0.org2.example.com</w:t>
      </w:r>
      <w:r>
        <w:rPr>
          <w:rFonts w:ascii="Verdana" w:eastAsia="PingFang SC Regular" w:hAnsi="Verdana" w:cs="Verdana"/>
          <w:kern w:val="0"/>
        </w:rPr>
        <w:t>服务器，运行</w:t>
      </w:r>
      <w:proofErr w:type="spellStart"/>
      <w:r>
        <w:rPr>
          <w:rFonts w:ascii="Verdana" w:eastAsia="PingFang SC Regular" w:hAnsi="Verdana" w:cs="Verdana"/>
          <w:kern w:val="0"/>
        </w:rPr>
        <w:t>docker</w:t>
      </w:r>
      <w:proofErr w:type="spellEnd"/>
      <w:r>
        <w:rPr>
          <w:rFonts w:ascii="Verdana" w:eastAsia="PingFang SC Regular" w:hAnsi="Verdana" w:cs="Verdana"/>
          <w:kern w:val="0"/>
        </w:rPr>
        <w:t xml:space="preserve"> </w:t>
      </w:r>
      <w:proofErr w:type="spellStart"/>
      <w:r>
        <w:rPr>
          <w:rFonts w:ascii="Verdana" w:eastAsia="PingFang SC Regular" w:hAnsi="Verdana" w:cs="Verdana"/>
          <w:kern w:val="0"/>
        </w:rPr>
        <w:t>ps</w:t>
      </w:r>
      <w:proofErr w:type="spellEnd"/>
      <w:r>
        <w:rPr>
          <w:rFonts w:ascii="Verdana" w:eastAsia="PingFang SC Regular" w:hAnsi="Verdana" w:cs="Verdana"/>
          <w:kern w:val="0"/>
        </w:rPr>
        <w:t>命令，可以看到本来是</w:t>
      </w:r>
      <w:r>
        <w:rPr>
          <w:rFonts w:ascii="Verdana" w:eastAsia="PingFang SC Regular" w:hAnsi="Verdana" w:cs="Verdana"/>
          <w:kern w:val="0"/>
        </w:rPr>
        <w:t>2</w:t>
      </w:r>
      <w:r>
        <w:rPr>
          <w:rFonts w:ascii="Verdana" w:eastAsia="PingFang SC Regular" w:hAnsi="Verdana" w:cs="Verdana"/>
          <w:kern w:val="0"/>
        </w:rPr>
        <w:t>个容器的，现在已经变成了</w:t>
      </w:r>
      <w:r>
        <w:rPr>
          <w:rFonts w:ascii="Verdana" w:eastAsia="PingFang SC Regular" w:hAnsi="Verdana" w:cs="Verdana"/>
          <w:kern w:val="0"/>
        </w:rPr>
        <w:t>3</w:t>
      </w:r>
      <w:r>
        <w:rPr>
          <w:rFonts w:ascii="Verdana" w:eastAsia="PingFang SC Regular" w:hAnsi="Verdana" w:cs="Verdana"/>
          <w:kern w:val="0"/>
        </w:rPr>
        <w:t>个容器，因为</w:t>
      </w:r>
      <w:proofErr w:type="spellStart"/>
      <w:r>
        <w:rPr>
          <w:rFonts w:ascii="Verdana" w:eastAsia="PingFang SC Regular" w:hAnsi="Verdana" w:cs="Verdana"/>
          <w:kern w:val="0"/>
        </w:rPr>
        <w:t>ChainCode</w:t>
      </w:r>
      <w:proofErr w:type="spellEnd"/>
      <w:r>
        <w:rPr>
          <w:rFonts w:ascii="Verdana" w:eastAsia="PingFang SC Regular" w:hAnsi="Verdana" w:cs="Verdana"/>
          <w:kern w:val="0"/>
        </w:rPr>
        <w:t>会创建一个容器：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proofErr w:type="spellStart"/>
      <w:proofErr w:type="gramStart"/>
      <w:r>
        <w:rPr>
          <w:rFonts w:ascii="Verdana" w:eastAsia="PingFang SC Regular" w:hAnsi="Verdana" w:cs="Verdana"/>
          <w:kern w:val="0"/>
        </w:rPr>
        <w:t>docker</w:t>
      </w:r>
      <w:proofErr w:type="spellEnd"/>
      <w:proofErr w:type="gramEnd"/>
      <w:r>
        <w:rPr>
          <w:rFonts w:ascii="Verdana" w:eastAsia="PingFang SC Regular" w:hAnsi="Verdana" w:cs="Verdana"/>
          <w:kern w:val="0"/>
        </w:rPr>
        <w:t xml:space="preserve"> </w:t>
      </w:r>
      <w:proofErr w:type="spellStart"/>
      <w:r>
        <w:rPr>
          <w:rFonts w:ascii="Verdana" w:eastAsia="PingFang SC Regular" w:hAnsi="Verdana" w:cs="Verdana"/>
          <w:kern w:val="0"/>
        </w:rPr>
        <w:t>ps</w:t>
      </w:r>
      <w:proofErr w:type="spellEnd"/>
      <w:r>
        <w:rPr>
          <w:rFonts w:ascii="Verdana" w:eastAsia="PingFang SC Regular" w:hAnsi="Verdana" w:cs="Verdana"/>
          <w:kern w:val="0"/>
        </w:rPr>
        <w:t xml:space="preserve">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 xml:space="preserve">CONTAINER ID        IMAGE                                 COMMAND                  CREATED             STATUS              PORTS                              NAMES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proofErr w:type="gramStart"/>
      <w:r>
        <w:rPr>
          <w:rFonts w:ascii="Verdana" w:eastAsia="PingFang SC Regular" w:hAnsi="Verdana" w:cs="Verdana"/>
          <w:kern w:val="0"/>
        </w:rPr>
        <w:t>add457f79d57</w:t>
      </w:r>
      <w:proofErr w:type="gramEnd"/>
      <w:r>
        <w:rPr>
          <w:rFonts w:ascii="Verdana" w:eastAsia="PingFang SC Regular" w:hAnsi="Verdana" w:cs="Verdana"/>
          <w:kern w:val="0"/>
        </w:rPr>
        <w:t>        dev-peer0.org2.example.com-mycc-1.0   "</w:t>
      </w:r>
      <w:proofErr w:type="spellStart"/>
      <w:r>
        <w:rPr>
          <w:rFonts w:ascii="Verdana" w:eastAsia="PingFang SC Regular" w:hAnsi="Verdana" w:cs="Verdana"/>
          <w:kern w:val="0"/>
        </w:rPr>
        <w:t>chaincode</w:t>
      </w:r>
      <w:proofErr w:type="spellEnd"/>
      <w:r>
        <w:rPr>
          <w:rFonts w:ascii="Verdana" w:eastAsia="PingFang SC Regular" w:hAnsi="Verdana" w:cs="Verdana"/>
          <w:kern w:val="0"/>
        </w:rPr>
        <w:t xml:space="preserve"> -</w:t>
      </w:r>
      <w:proofErr w:type="spellStart"/>
      <w:r>
        <w:rPr>
          <w:rFonts w:ascii="Verdana" w:eastAsia="PingFang SC Regular" w:hAnsi="Verdana" w:cs="Verdana"/>
          <w:kern w:val="0"/>
        </w:rPr>
        <w:t>peer.a</w:t>
      </w:r>
      <w:proofErr w:type="spellEnd"/>
      <w:r>
        <w:rPr>
          <w:rFonts w:ascii="Verdana" w:eastAsia="PingFang SC Regular" w:hAnsi="Verdana" w:cs="Verdana"/>
          <w:kern w:val="0"/>
        </w:rPr>
        <w:t xml:space="preserve">..."   11 minutes ago      Up 11 minutes                                          dev-peer0.org2.example.com-mycc-1.0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 xml:space="preserve">0c06fb8e8f20        </w:t>
      </w:r>
      <w:proofErr w:type="spellStart"/>
      <w:r>
        <w:rPr>
          <w:rFonts w:ascii="Verdana" w:eastAsia="PingFang SC Regular" w:hAnsi="Verdana" w:cs="Verdana"/>
          <w:kern w:val="0"/>
        </w:rPr>
        <w:t>hyperledger</w:t>
      </w:r>
      <w:proofErr w:type="spellEnd"/>
      <w:r>
        <w:rPr>
          <w:rFonts w:ascii="Verdana" w:eastAsia="PingFang SC Regular" w:hAnsi="Verdana" w:cs="Verdana"/>
          <w:kern w:val="0"/>
        </w:rPr>
        <w:t>/fabric-tools              "/bin/bash</w:t>
      </w:r>
      <w:proofErr w:type="gramStart"/>
      <w:r>
        <w:rPr>
          <w:rFonts w:ascii="Verdana" w:eastAsia="PingFang SC Regular" w:hAnsi="Verdana" w:cs="Verdana"/>
          <w:kern w:val="0"/>
        </w:rPr>
        <w:t>"              13</w:t>
      </w:r>
      <w:proofErr w:type="gramEnd"/>
      <w:r>
        <w:rPr>
          <w:rFonts w:ascii="Verdana" w:eastAsia="PingFang SC Regular" w:hAnsi="Verdana" w:cs="Verdana"/>
          <w:kern w:val="0"/>
        </w:rPr>
        <w:t xml:space="preserve"> minutes ago      Up 13 minutes                                          cli 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 xml:space="preserve">632c3e5d3a5e        </w:t>
      </w:r>
      <w:proofErr w:type="spellStart"/>
      <w:r>
        <w:rPr>
          <w:rFonts w:ascii="Verdana" w:eastAsia="PingFang SC Regular" w:hAnsi="Verdana" w:cs="Verdana"/>
          <w:kern w:val="0"/>
        </w:rPr>
        <w:t>hyperledger</w:t>
      </w:r>
      <w:proofErr w:type="spellEnd"/>
      <w:r>
        <w:rPr>
          <w:rFonts w:ascii="Verdana" w:eastAsia="PingFang SC Regular" w:hAnsi="Verdana" w:cs="Verdana"/>
          <w:kern w:val="0"/>
        </w:rPr>
        <w:t>/fabric-peer               "peer node start</w:t>
      </w:r>
      <w:proofErr w:type="gramStart"/>
      <w:r>
        <w:rPr>
          <w:rFonts w:ascii="Verdana" w:eastAsia="PingFang SC Regular" w:hAnsi="Verdana" w:cs="Verdana"/>
          <w:kern w:val="0"/>
        </w:rPr>
        <w:t>"        13</w:t>
      </w:r>
      <w:proofErr w:type="gramEnd"/>
      <w:r>
        <w:rPr>
          <w:rFonts w:ascii="Verdana" w:eastAsia="PingFang SC Regular" w:hAnsi="Verdana" w:cs="Verdana"/>
          <w:kern w:val="0"/>
        </w:rPr>
        <w:t xml:space="preserve"> minutes ago      Up 13 minutes       0.0.0.0:7051-7053-&gt;7051-7053/</w:t>
      </w:r>
      <w:proofErr w:type="spellStart"/>
      <w:r>
        <w:rPr>
          <w:rFonts w:ascii="Verdana" w:eastAsia="PingFang SC Regular" w:hAnsi="Verdana" w:cs="Verdana"/>
          <w:kern w:val="0"/>
        </w:rPr>
        <w:t>tcp</w:t>
      </w:r>
      <w:proofErr w:type="spellEnd"/>
      <w:r>
        <w:rPr>
          <w:rFonts w:ascii="Verdana" w:eastAsia="PingFang SC Regular" w:hAnsi="Verdana" w:cs="Verdana"/>
          <w:kern w:val="0"/>
        </w:rPr>
        <w:t>   peer0.org2.example.com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b/>
          <w:bCs/>
          <w:kern w:val="0"/>
          <w:sz w:val="42"/>
          <w:szCs w:val="42"/>
        </w:rPr>
      </w:pPr>
      <w:r>
        <w:rPr>
          <w:rFonts w:ascii="Verdana" w:eastAsia="PingFang SC Regular" w:hAnsi="Verdana" w:cs="Verdana"/>
          <w:b/>
          <w:bCs/>
          <w:kern w:val="0"/>
          <w:sz w:val="42"/>
          <w:szCs w:val="42"/>
        </w:rPr>
        <w:t>4.</w:t>
      </w:r>
      <w:r>
        <w:rPr>
          <w:rFonts w:ascii="Verdana" w:eastAsia="PingFang SC Regular" w:hAnsi="Verdana" w:cs="Verdana"/>
          <w:b/>
          <w:bCs/>
          <w:kern w:val="0"/>
          <w:sz w:val="42"/>
          <w:szCs w:val="42"/>
        </w:rPr>
        <w:t>总结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lastRenderedPageBreak/>
        <w:t>我在</w:t>
      </w:r>
      <w:r>
        <w:rPr>
          <w:rFonts w:ascii="Verdana" w:eastAsia="PingFang SC Regular" w:hAnsi="Verdana" w:cs="Verdana"/>
          <w:kern w:val="0"/>
        </w:rPr>
        <w:t>Fabric</w:t>
      </w:r>
      <w:r>
        <w:rPr>
          <w:rFonts w:ascii="Verdana" w:eastAsia="PingFang SC Regular" w:hAnsi="Verdana" w:cs="Verdana"/>
          <w:kern w:val="0"/>
        </w:rPr>
        <w:t>多机部署的过程中还是遇到了不少坑，前前后后花了</w:t>
      </w:r>
      <w:r>
        <w:rPr>
          <w:rFonts w:ascii="Verdana" w:eastAsia="PingFang SC Regular" w:hAnsi="Verdana" w:cs="Verdana"/>
          <w:kern w:val="0"/>
        </w:rPr>
        <w:t>2</w:t>
      </w:r>
      <w:r>
        <w:rPr>
          <w:rFonts w:ascii="Verdana" w:eastAsia="PingFang SC Regular" w:hAnsi="Verdana" w:cs="Verdana"/>
          <w:kern w:val="0"/>
        </w:rPr>
        <w:t>天的时间才趟坑完毕，实现了最终的</w:t>
      </w:r>
      <w:r>
        <w:rPr>
          <w:rFonts w:ascii="Verdana" w:eastAsia="PingFang SC Regular" w:hAnsi="Verdana" w:cs="Verdana"/>
          <w:kern w:val="0"/>
        </w:rPr>
        <w:t>4+1</w:t>
      </w:r>
      <w:r>
        <w:rPr>
          <w:rFonts w:ascii="Verdana" w:eastAsia="PingFang SC Regular" w:hAnsi="Verdana" w:cs="Verdana"/>
          <w:kern w:val="0"/>
        </w:rPr>
        <w:t>多机部署。其中与单机部署最大的不同的地方就是在单机部署的时候，我们是在同一个</w:t>
      </w:r>
      <w:proofErr w:type="spellStart"/>
      <w:r>
        <w:rPr>
          <w:rFonts w:ascii="Verdana" w:eastAsia="PingFang SC Regular" w:hAnsi="Verdana" w:cs="Verdana"/>
          <w:kern w:val="0"/>
        </w:rPr>
        <w:t>docker</w:t>
      </w:r>
      <w:proofErr w:type="spellEnd"/>
      <w:r>
        <w:rPr>
          <w:rFonts w:ascii="Verdana" w:eastAsia="PingFang SC Regular" w:hAnsi="Verdana" w:cs="Verdana"/>
          <w:kern w:val="0"/>
        </w:rPr>
        <w:t>网络中，所以相互之间通过主机名通讯很容易，而在多机环境中，就需要额外设置</w:t>
      </w:r>
      <w:r>
        <w:rPr>
          <w:rFonts w:ascii="Verdana" w:eastAsia="PingFang SC Regular" w:hAnsi="Verdana" w:cs="Verdana"/>
          <w:kern w:val="0"/>
        </w:rPr>
        <w:t>DNS</w:t>
      </w:r>
      <w:r>
        <w:rPr>
          <w:rFonts w:ascii="Verdana" w:eastAsia="PingFang SC Regular" w:hAnsi="Verdana" w:cs="Verdana"/>
          <w:kern w:val="0"/>
        </w:rPr>
        <w:t>或者就是通过</w:t>
      </w:r>
      <w:proofErr w:type="spellStart"/>
      <w:r>
        <w:rPr>
          <w:rFonts w:ascii="Verdana" w:eastAsia="PingFang SC Regular" w:hAnsi="Verdana" w:cs="Verdana"/>
          <w:kern w:val="0"/>
        </w:rPr>
        <w:t>extra_hosts</w:t>
      </w:r>
      <w:proofErr w:type="spellEnd"/>
      <w:r>
        <w:rPr>
          <w:rFonts w:ascii="Verdana" w:eastAsia="PingFang SC Regular" w:hAnsi="Verdana" w:cs="Verdana"/>
          <w:kern w:val="0"/>
        </w:rPr>
        <w:t>参数，设置容器中的</w:t>
      </w:r>
      <w:r>
        <w:rPr>
          <w:rFonts w:ascii="Verdana" w:eastAsia="PingFang SC Regular" w:hAnsi="Verdana" w:cs="Verdana"/>
          <w:kern w:val="0"/>
        </w:rPr>
        <w:t>hosts</w:t>
      </w:r>
      <w:r>
        <w:rPr>
          <w:rFonts w:ascii="Verdana" w:eastAsia="PingFang SC Regular" w:hAnsi="Verdana" w:cs="Verdana"/>
          <w:kern w:val="0"/>
        </w:rPr>
        <w:t>文件。而且不能一股脑的就跟</w:t>
      </w:r>
      <w:r>
        <w:rPr>
          <w:rFonts w:ascii="Verdana" w:eastAsia="PingFang SC Regular" w:hAnsi="Verdana" w:cs="Verdana"/>
          <w:kern w:val="0"/>
        </w:rPr>
        <w:t>cli</w:t>
      </w:r>
      <w:r>
        <w:rPr>
          <w:rFonts w:ascii="Verdana" w:eastAsia="PingFang SC Regular" w:hAnsi="Verdana" w:cs="Verdana"/>
          <w:kern w:val="0"/>
        </w:rPr>
        <w:t>一样把</w:t>
      </w:r>
      <w:r>
        <w:rPr>
          <w:rFonts w:ascii="Verdana" w:eastAsia="PingFang SC Regular" w:hAnsi="Verdana" w:cs="Verdana"/>
          <w:kern w:val="0"/>
        </w:rPr>
        <w:t>5</w:t>
      </w:r>
      <w:r>
        <w:rPr>
          <w:rFonts w:ascii="Verdana" w:eastAsia="PingFang SC Regular" w:hAnsi="Verdana" w:cs="Verdana"/>
          <w:kern w:val="0"/>
        </w:rPr>
        <w:t>台机器的域名</w:t>
      </w:r>
      <w:r>
        <w:rPr>
          <w:rFonts w:ascii="Verdana" w:eastAsia="PingFang SC Regular" w:hAnsi="Verdana" w:cs="Verdana"/>
          <w:kern w:val="0"/>
        </w:rPr>
        <w:t>IP</w:t>
      </w:r>
      <w:r>
        <w:rPr>
          <w:rFonts w:ascii="Verdana" w:eastAsia="PingFang SC Regular" w:hAnsi="Verdana" w:cs="Verdana"/>
          <w:kern w:val="0"/>
        </w:rPr>
        <w:t>配置到</w:t>
      </w:r>
      <w:r>
        <w:rPr>
          <w:rFonts w:ascii="Verdana" w:eastAsia="PingFang SC Regular" w:hAnsi="Verdana" w:cs="Verdana"/>
          <w:kern w:val="0"/>
        </w:rPr>
        <w:t>peer</w:t>
      </w:r>
      <w:r>
        <w:rPr>
          <w:rFonts w:ascii="Verdana" w:eastAsia="PingFang SC Regular" w:hAnsi="Verdana" w:cs="Verdana"/>
          <w:kern w:val="0"/>
        </w:rPr>
        <w:t>中，那样会报错的，所以只需要设置需要的即可。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r>
        <w:rPr>
          <w:rFonts w:ascii="Verdana" w:eastAsia="PingFang SC Regular" w:hAnsi="Verdana" w:cs="Verdana"/>
          <w:kern w:val="0"/>
        </w:rPr>
        <w:t>官方给的脚本已经替我们做了很多工作，同时也隐藏了很多细节，所以我们并没有真正了解其内部的实现过程，我以后会再写一篇博客详细介绍</w:t>
      </w:r>
      <w:r>
        <w:rPr>
          <w:rFonts w:ascii="Verdana" w:eastAsia="PingFang SC Regular" w:hAnsi="Verdana" w:cs="Verdana"/>
          <w:kern w:val="0"/>
        </w:rPr>
        <w:t>Fabric</w:t>
      </w:r>
      <w:r>
        <w:rPr>
          <w:rFonts w:ascii="Verdana" w:eastAsia="PingFang SC Regular" w:hAnsi="Verdana" w:cs="Verdana"/>
          <w:kern w:val="0"/>
        </w:rPr>
        <w:t>多机部署的详细过程。为了方便，我把设计到的几个</w:t>
      </w:r>
      <w:proofErr w:type="spellStart"/>
      <w:r>
        <w:rPr>
          <w:rFonts w:ascii="Verdana" w:eastAsia="PingFang SC Regular" w:hAnsi="Verdana" w:cs="Verdana"/>
          <w:kern w:val="0"/>
        </w:rPr>
        <w:t>docker</w:t>
      </w:r>
      <w:proofErr w:type="spellEnd"/>
      <w:r>
        <w:rPr>
          <w:rFonts w:ascii="Verdana" w:eastAsia="PingFang SC Regular" w:hAnsi="Verdana" w:cs="Verdana"/>
          <w:kern w:val="0"/>
        </w:rPr>
        <w:t>-compose</w:t>
      </w:r>
      <w:r>
        <w:rPr>
          <w:rFonts w:ascii="Verdana" w:eastAsia="PingFang SC Regular" w:hAnsi="Verdana" w:cs="Verdana"/>
          <w:kern w:val="0"/>
        </w:rPr>
        <w:t>文件打包了一份放出来，如果大家想进行同样的部署，只需要修改一下</w:t>
      </w:r>
      <w:r>
        <w:rPr>
          <w:rFonts w:ascii="Verdana" w:eastAsia="PingFang SC Regular" w:hAnsi="Verdana" w:cs="Verdana"/>
          <w:kern w:val="0"/>
        </w:rPr>
        <w:t>IP</w:t>
      </w:r>
      <w:r>
        <w:rPr>
          <w:rFonts w:ascii="Verdana" w:eastAsia="PingFang SC Regular" w:hAnsi="Verdana" w:cs="Verdana"/>
          <w:kern w:val="0"/>
        </w:rPr>
        <w:t>即可复用。</w:t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kern w:val="0"/>
        </w:rPr>
      </w:pPr>
      <w:hyperlink r:id="rId10" w:history="1">
        <w:r>
          <w:rPr>
            <w:rFonts w:ascii="Verdana" w:eastAsia="PingFang SC Regular" w:hAnsi="Verdana" w:cs="Verdana"/>
            <w:kern w:val="0"/>
            <w:u w:val="single"/>
          </w:rPr>
          <w:t>Docker-compose</w:t>
        </w:r>
        <w:r>
          <w:rPr>
            <w:rFonts w:ascii="Verdana" w:eastAsia="PingFang SC Regular" w:hAnsi="Verdana" w:cs="Verdana"/>
            <w:kern w:val="0"/>
            <w:u w:val="single"/>
          </w:rPr>
          <w:t>下载</w:t>
        </w:r>
      </w:hyperlink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微软雅黑" w:eastAsia="微软雅黑" w:hAnsi="Verdana" w:cs="微软雅黑" w:hint="eastAsia"/>
          <w:kern w:val="0"/>
        </w:rPr>
      </w:pPr>
      <w:r>
        <w:rPr>
          <w:rFonts w:ascii="Verdana" w:eastAsia="PingFang SC Regular" w:hAnsi="Verdana" w:cs="Verdana"/>
          <w:kern w:val="0"/>
        </w:rPr>
        <w:t> </w:t>
      </w:r>
      <w:bookmarkStart w:id="0" w:name="_GoBack"/>
      <w:bookmarkEnd w:id="0"/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微软雅黑" w:eastAsia="微软雅黑" w:hAnsi="Verdana" w:cs="微软雅黑"/>
          <w:kern w:val="0"/>
        </w:rPr>
      </w:pPr>
      <w:r>
        <w:rPr>
          <w:rFonts w:ascii="微软雅黑" w:eastAsia="微软雅黑" w:hAnsi="Verdana" w:cs="微软雅黑" w:hint="eastAsia"/>
          <w:noProof/>
          <w:kern w:val="0"/>
        </w:rPr>
        <w:lastRenderedPageBreak/>
        <w:drawing>
          <wp:inline distT="0" distB="0" distL="0" distR="0">
            <wp:extent cx="6501765" cy="65017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765" cy="650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448" w:rsidRDefault="00AD6448" w:rsidP="00AD6448">
      <w:pPr>
        <w:widowControl/>
        <w:autoSpaceDE w:val="0"/>
        <w:autoSpaceDN w:val="0"/>
        <w:adjustRightInd w:val="0"/>
        <w:jc w:val="left"/>
        <w:rPr>
          <w:rFonts w:ascii="微软雅黑" w:eastAsia="微软雅黑" w:hAnsi="Verdana" w:cs="微软雅黑"/>
          <w:kern w:val="0"/>
        </w:rPr>
      </w:pPr>
      <w:r>
        <w:rPr>
          <w:rFonts w:ascii="微软雅黑" w:eastAsia="微软雅黑" w:hAnsi="Verdana" w:cs="微软雅黑" w:hint="eastAsia"/>
          <w:kern w:val="0"/>
        </w:rPr>
        <w:t>支付宝打赏</w:t>
      </w:r>
    </w:p>
    <w:p w:rsidR="00FF2AA3" w:rsidRDefault="00AD6448" w:rsidP="00AD6448">
      <w:hyperlink r:id="rId12" w:history="1">
        <w:r>
          <w:rPr>
            <w:rFonts w:ascii="微软雅黑" w:eastAsia="微软雅黑" w:hAnsi="Verdana" w:cs="微软雅黑" w:hint="eastAsia"/>
            <w:kern w:val="0"/>
          </w:rPr>
          <w:t>了解更多</w:t>
        </w:r>
      </w:hyperlink>
    </w:p>
    <w:sectPr w:rsidR="00FF2AA3" w:rsidSect="00C36A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448"/>
    <w:rsid w:val="00AD6448"/>
    <w:rsid w:val="00C36AD3"/>
    <w:rsid w:val="00FF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04C0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644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D644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644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D644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s://github.com/greedying/tctip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r.console.aliyun.com/#/accelerator" TargetMode="External"/><Relationship Id="rId7" Type="http://schemas.openxmlformats.org/officeDocument/2006/relationships/hyperlink" Target="javascript:void(0);" TargetMode="External"/><Relationship Id="rId8" Type="http://schemas.openxmlformats.org/officeDocument/2006/relationships/image" Target="media/image1.gif"/><Relationship Id="rId9" Type="http://schemas.openxmlformats.org/officeDocument/2006/relationships/hyperlink" Target="mailto:root@b41e67d40583:/opt/gopath/src/github.com/hyperledger/fabric/peer" TargetMode="External"/><Relationship Id="rId10" Type="http://schemas.openxmlformats.org/officeDocument/2006/relationships/hyperlink" Target="http://files.cnblogs.com/files/studyzy/fabric4peer1orderer.zip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1685</Words>
  <Characters>9609</Characters>
  <Application>Microsoft Macintosh Word</Application>
  <DocSecurity>0</DocSecurity>
  <Lines>80</Lines>
  <Paragraphs>22</Paragraphs>
  <ScaleCrop>false</ScaleCrop>
  <Company/>
  <LinksUpToDate>false</LinksUpToDate>
  <CharactersWithSpaces>11272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郑</dc:creator>
  <cp:keywords/>
  <dc:description/>
  <cp:lastModifiedBy>Mac 郑</cp:lastModifiedBy>
  <cp:revision>1</cp:revision>
  <dcterms:created xsi:type="dcterms:W3CDTF">2017-08-01T05:59:00Z</dcterms:created>
  <dcterms:modified xsi:type="dcterms:W3CDTF">2017-08-01T06:01:00Z</dcterms:modified>
</cp:coreProperties>
</file>